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A24B0" w14:textId="3A1E1ECC" w:rsidR="00730EE3" w:rsidRDefault="002664AC" w:rsidP="00DC2585">
      <w:pPr>
        <w:ind w:left="-144" w:right="-144"/>
        <w:jc w:val="center"/>
        <w:rPr>
          <w:b/>
          <w:sz w:val="28"/>
          <w:szCs w:val="28"/>
        </w:rPr>
      </w:pPr>
      <w:r>
        <w:rPr>
          <w:b/>
          <w:sz w:val="28"/>
          <w:szCs w:val="28"/>
        </w:rPr>
        <w:t xml:space="preserve">Randomness vs. Restriction in Markov Models of Natural Language: An Examination of </w:t>
      </w:r>
      <w:r w:rsidR="00DF3DAB">
        <w:rPr>
          <w:b/>
          <w:sz w:val="28"/>
          <w:szCs w:val="28"/>
        </w:rPr>
        <w:t>haiku-text generation based off the works of Richard Wright</w:t>
      </w:r>
      <w:r>
        <w:rPr>
          <w:b/>
          <w:sz w:val="28"/>
          <w:szCs w:val="28"/>
        </w:rPr>
        <w:t xml:space="preserve"> </w:t>
      </w:r>
    </w:p>
    <w:p w14:paraId="108BD84B" w14:textId="77777777" w:rsidR="00DF3DAB" w:rsidRPr="00DF3DAB" w:rsidRDefault="00DF3DAB" w:rsidP="00DC2585">
      <w:pPr>
        <w:ind w:left="-144" w:right="-144"/>
        <w:jc w:val="center"/>
        <w:rPr>
          <w:b/>
          <w:sz w:val="28"/>
          <w:szCs w:val="28"/>
        </w:rPr>
      </w:pPr>
    </w:p>
    <w:p w14:paraId="38C9F0DC" w14:textId="77777777" w:rsidR="00D47766" w:rsidRDefault="00D47766" w:rsidP="00DC2585">
      <w:pPr>
        <w:ind w:left="-144" w:right="-144"/>
        <w:jc w:val="center"/>
      </w:pPr>
      <w:r>
        <w:t>Navraj N. Narula</w:t>
      </w:r>
    </w:p>
    <w:p w14:paraId="3629FF97" w14:textId="77777777" w:rsidR="00D47766" w:rsidRDefault="00D47766" w:rsidP="00DC2585">
      <w:pPr>
        <w:ind w:left="-144" w:right="-144"/>
        <w:jc w:val="center"/>
      </w:pPr>
      <w:r>
        <w:t>Computer Science Department</w:t>
      </w:r>
    </w:p>
    <w:p w14:paraId="043F0B44" w14:textId="093077D6" w:rsidR="00D47766" w:rsidRDefault="00D47766" w:rsidP="00DC2585">
      <w:pPr>
        <w:ind w:left="-144" w:right="-144"/>
        <w:jc w:val="center"/>
      </w:pPr>
      <w:r>
        <w:t>Tufts University</w:t>
      </w:r>
      <w:r w:rsidR="00684E5F">
        <w:t xml:space="preserve"> – Medford, MA USA</w:t>
      </w:r>
    </w:p>
    <w:p w14:paraId="019FE727" w14:textId="2B0F46AE" w:rsidR="00D47766" w:rsidRDefault="00DF3DAB" w:rsidP="00DC2585">
      <w:pPr>
        <w:ind w:left="-144" w:right="-144"/>
        <w:jc w:val="center"/>
      </w:pPr>
      <w:r>
        <w:t xml:space="preserve">navrajnarula@gmail.com / </w:t>
      </w:r>
      <w:r w:rsidR="00730EE3">
        <w:t>navraj.narula@tufts.edu</w:t>
      </w:r>
    </w:p>
    <w:p w14:paraId="4E19D716" w14:textId="77777777" w:rsidR="00730EE3" w:rsidRDefault="00730EE3" w:rsidP="00DC2585">
      <w:pPr>
        <w:ind w:left="-144" w:right="-144"/>
        <w:jc w:val="center"/>
      </w:pPr>
    </w:p>
    <w:p w14:paraId="6C5D305C" w14:textId="77777777" w:rsidR="00DF3DAB" w:rsidRDefault="00DF3DAB" w:rsidP="00DC2585">
      <w:pPr>
        <w:ind w:left="-144" w:right="-144"/>
        <w:sectPr w:rsidR="00DF3DAB" w:rsidSect="00D47766">
          <w:pgSz w:w="12240" w:h="15840"/>
          <w:pgMar w:top="720" w:right="720" w:bottom="720" w:left="720" w:header="720" w:footer="720" w:gutter="0"/>
          <w:cols w:space="720"/>
          <w:docGrid w:linePitch="360"/>
        </w:sectPr>
      </w:pPr>
    </w:p>
    <w:p w14:paraId="0F752BFC" w14:textId="0FD5D848" w:rsidR="00F8202B" w:rsidRDefault="00DF3DAB" w:rsidP="00DC2585">
      <w:pPr>
        <w:widowControl w:val="0"/>
        <w:numPr>
          <w:ilvl w:val="0"/>
          <w:numId w:val="1"/>
        </w:numPr>
        <w:tabs>
          <w:tab w:val="left" w:pos="220"/>
          <w:tab w:val="left" w:pos="720"/>
        </w:tabs>
        <w:autoSpaceDE w:val="0"/>
        <w:autoSpaceDN w:val="0"/>
        <w:adjustRightInd w:val="0"/>
        <w:ind w:left="-144" w:right="-144" w:hanging="720"/>
        <w:rPr>
          <w:b/>
          <w:color w:val="262626"/>
        </w:rPr>
      </w:pPr>
      <w:r w:rsidRPr="00DF3DAB">
        <w:rPr>
          <w:b/>
          <w:color w:val="262626"/>
        </w:rPr>
        <w:lastRenderedPageBreak/>
        <w:t xml:space="preserve">Abstract </w:t>
      </w:r>
    </w:p>
    <w:p w14:paraId="67E376A8" w14:textId="77777777" w:rsidR="00F8202B" w:rsidRDefault="00F8202B" w:rsidP="00DC2585">
      <w:pPr>
        <w:widowControl w:val="0"/>
        <w:numPr>
          <w:ilvl w:val="0"/>
          <w:numId w:val="1"/>
        </w:numPr>
        <w:tabs>
          <w:tab w:val="left" w:pos="220"/>
          <w:tab w:val="left" w:pos="720"/>
        </w:tabs>
        <w:autoSpaceDE w:val="0"/>
        <w:autoSpaceDN w:val="0"/>
        <w:adjustRightInd w:val="0"/>
        <w:ind w:left="-144" w:right="-144" w:hanging="720"/>
        <w:rPr>
          <w:b/>
          <w:color w:val="262626"/>
        </w:rPr>
      </w:pPr>
    </w:p>
    <w:p w14:paraId="6E20598A" w14:textId="4D871EF9" w:rsidR="00BF3B5A" w:rsidRDefault="00F8202B" w:rsidP="00DC2585">
      <w:pPr>
        <w:widowControl w:val="0"/>
        <w:numPr>
          <w:ilvl w:val="0"/>
          <w:numId w:val="1"/>
        </w:numPr>
        <w:tabs>
          <w:tab w:val="left" w:pos="220"/>
          <w:tab w:val="left" w:pos="720"/>
        </w:tabs>
        <w:autoSpaceDE w:val="0"/>
        <w:autoSpaceDN w:val="0"/>
        <w:adjustRightInd w:val="0"/>
        <w:ind w:left="-144" w:right="-144" w:hanging="720"/>
        <w:rPr>
          <w:color w:val="262626"/>
        </w:rPr>
      </w:pPr>
      <w:r w:rsidRPr="00F8202B">
        <w:rPr>
          <w:color w:val="262626"/>
        </w:rPr>
        <w:t>The notion behind text generation is one that is seemingly playful, yet its role in natural language</w:t>
      </w:r>
      <w:r w:rsidR="001C33EF">
        <w:rPr>
          <w:color w:val="262626"/>
        </w:rPr>
        <w:t xml:space="preserve"> processing</w:t>
      </w:r>
      <w:r w:rsidRPr="00F8202B">
        <w:rPr>
          <w:color w:val="262626"/>
        </w:rPr>
        <w:t xml:space="preserve"> surpasses this assumption</w:t>
      </w:r>
      <w:r w:rsidR="00A603AB">
        <w:rPr>
          <w:color w:val="262626"/>
        </w:rPr>
        <w:t>. Instead it paves</w:t>
      </w:r>
      <w:r w:rsidRPr="00F8202B">
        <w:rPr>
          <w:color w:val="262626"/>
        </w:rPr>
        <w:t xml:space="preserve"> the way for content production that is not only cohesive, but</w:t>
      </w:r>
      <w:r w:rsidR="00BF3B5A">
        <w:rPr>
          <w:color w:val="262626"/>
        </w:rPr>
        <w:t xml:space="preserve"> also</w:t>
      </w:r>
      <w:r w:rsidRPr="00F8202B">
        <w:rPr>
          <w:color w:val="262626"/>
        </w:rPr>
        <w:t xml:space="preserve"> satisfies a set of goals. </w:t>
      </w:r>
      <w:r w:rsidRPr="00BF3B5A">
        <w:rPr>
          <w:color w:val="262626"/>
        </w:rPr>
        <w:t>M</w:t>
      </w:r>
      <w:r w:rsidR="00A603AB" w:rsidRPr="00BF3B5A">
        <w:rPr>
          <w:color w:val="262626"/>
        </w:rPr>
        <w:t xml:space="preserve">ine were to examine whether or not generating text at random versus restricting generation by means of grammatical rules </w:t>
      </w:r>
      <w:r w:rsidR="00794A20" w:rsidRPr="00BF3B5A">
        <w:rPr>
          <w:color w:val="262626"/>
        </w:rPr>
        <w:t>woul</w:t>
      </w:r>
      <w:r w:rsidR="00DC2585">
        <w:rPr>
          <w:color w:val="262626"/>
        </w:rPr>
        <w:t>d impact the overall form of haikus authored by Richard Wright</w:t>
      </w:r>
      <w:r w:rsidR="00794A20" w:rsidRPr="00BF3B5A">
        <w:rPr>
          <w:color w:val="262626"/>
        </w:rPr>
        <w:t xml:space="preserve">. Upon examination of the output, variation is clearly detected and success in imitating natural language was more so closely related with restriction. </w:t>
      </w:r>
      <w:r w:rsidR="00BF3B5A">
        <w:rPr>
          <w:color w:val="262626"/>
        </w:rPr>
        <w:t xml:space="preserve">As expected, though, the human mind still takes its throne as the ultimate “text generator,” according to the collective thoughts of 74 survey participants. </w:t>
      </w:r>
    </w:p>
    <w:p w14:paraId="35DD50A5" w14:textId="77777777" w:rsidR="00BF3B5A" w:rsidRDefault="00BF3B5A" w:rsidP="00DC2585">
      <w:pPr>
        <w:widowControl w:val="0"/>
        <w:numPr>
          <w:ilvl w:val="0"/>
          <w:numId w:val="1"/>
        </w:numPr>
        <w:tabs>
          <w:tab w:val="left" w:pos="220"/>
          <w:tab w:val="left" w:pos="720"/>
        </w:tabs>
        <w:autoSpaceDE w:val="0"/>
        <w:autoSpaceDN w:val="0"/>
        <w:adjustRightInd w:val="0"/>
        <w:ind w:left="-144" w:right="-144" w:hanging="720"/>
        <w:rPr>
          <w:color w:val="262626"/>
        </w:rPr>
      </w:pPr>
    </w:p>
    <w:p w14:paraId="4FAA348A" w14:textId="6A1800A3" w:rsidR="00DF3DAB" w:rsidRPr="00BF3B5A" w:rsidRDefault="00C72642" w:rsidP="00DC2585">
      <w:pPr>
        <w:widowControl w:val="0"/>
        <w:numPr>
          <w:ilvl w:val="0"/>
          <w:numId w:val="1"/>
        </w:numPr>
        <w:tabs>
          <w:tab w:val="left" w:pos="220"/>
          <w:tab w:val="left" w:pos="720"/>
        </w:tabs>
        <w:autoSpaceDE w:val="0"/>
        <w:autoSpaceDN w:val="0"/>
        <w:adjustRightInd w:val="0"/>
        <w:ind w:left="-144" w:right="-144" w:hanging="720"/>
        <w:rPr>
          <w:color w:val="262626"/>
        </w:rPr>
      </w:pPr>
      <w:r w:rsidRPr="00BF3B5A">
        <w:rPr>
          <w:b/>
          <w:bCs/>
          <w:color w:val="262626"/>
        </w:rPr>
        <w:t>Introduction</w:t>
      </w:r>
    </w:p>
    <w:p w14:paraId="27E54560" w14:textId="77777777" w:rsidR="00DF3DAB" w:rsidRDefault="00DF3DAB" w:rsidP="00DC2585">
      <w:pPr>
        <w:widowControl w:val="0"/>
        <w:autoSpaceDE w:val="0"/>
        <w:autoSpaceDN w:val="0"/>
        <w:adjustRightInd w:val="0"/>
        <w:ind w:left="-144" w:right="-144"/>
        <w:rPr>
          <w:b/>
          <w:bCs/>
          <w:color w:val="262626"/>
        </w:rPr>
      </w:pPr>
    </w:p>
    <w:p w14:paraId="51A2600A" w14:textId="0A2A85C3" w:rsidR="00DF3DAB" w:rsidRDefault="00DF3DAB" w:rsidP="00DC2585">
      <w:pPr>
        <w:widowControl w:val="0"/>
        <w:autoSpaceDE w:val="0"/>
        <w:autoSpaceDN w:val="0"/>
        <w:adjustRightInd w:val="0"/>
        <w:ind w:left="-144" w:right="-144"/>
        <w:rPr>
          <w:iCs/>
          <w:color w:val="000000" w:themeColor="text1"/>
        </w:rPr>
      </w:pPr>
      <w:r>
        <w:rPr>
          <w:bCs/>
          <w:color w:val="262626"/>
        </w:rPr>
        <w:t xml:space="preserve">Albert Einstein once stated: </w:t>
      </w:r>
      <w:r w:rsidRPr="00DF3DAB">
        <w:rPr>
          <w:iCs/>
          <w:color w:val="000000" w:themeColor="text1"/>
        </w:rPr>
        <w:t>“Computers are incredibly fast, accurate</w:t>
      </w:r>
      <w:r>
        <w:rPr>
          <w:iCs/>
          <w:color w:val="000000" w:themeColor="text1"/>
        </w:rPr>
        <w:t>,</w:t>
      </w:r>
      <w:r w:rsidRPr="00DF3DAB">
        <w:rPr>
          <w:iCs/>
          <w:color w:val="000000" w:themeColor="text1"/>
        </w:rPr>
        <w:t xml:space="preserve"> and stupid; humans are incredibly slow, inaccurate</w:t>
      </w:r>
      <w:r>
        <w:rPr>
          <w:iCs/>
          <w:color w:val="000000" w:themeColor="text1"/>
        </w:rPr>
        <w:t>,</w:t>
      </w:r>
      <w:r w:rsidRPr="00DF3DAB">
        <w:rPr>
          <w:iCs/>
          <w:color w:val="000000" w:themeColor="text1"/>
        </w:rPr>
        <w:t xml:space="preserve"> and brilliant; together they are powerful beyond imagination.”</w:t>
      </w:r>
      <w:r>
        <w:rPr>
          <w:iCs/>
          <w:color w:val="000000" w:themeColor="text1"/>
        </w:rPr>
        <w:t xml:space="preserve"> Natural language processing, a subset within the artificial </w:t>
      </w:r>
      <w:r w:rsidR="00620ED5">
        <w:rPr>
          <w:iCs/>
          <w:color w:val="000000" w:themeColor="text1"/>
        </w:rPr>
        <w:t>intelligence field of</w:t>
      </w:r>
      <w:r>
        <w:rPr>
          <w:iCs/>
          <w:color w:val="000000" w:themeColor="text1"/>
        </w:rPr>
        <w:t xml:space="preserve"> computer science, </w:t>
      </w:r>
      <w:r w:rsidR="00620ED5">
        <w:rPr>
          <w:iCs/>
          <w:color w:val="000000" w:themeColor="text1"/>
        </w:rPr>
        <w:t xml:space="preserve">is arguably the cherry-on-top that cannot be accomplished with </w:t>
      </w:r>
      <w:r w:rsidR="00DB7EF2">
        <w:rPr>
          <w:iCs/>
          <w:color w:val="000000" w:themeColor="text1"/>
        </w:rPr>
        <w:t xml:space="preserve">one attribute minus the other. </w:t>
      </w:r>
    </w:p>
    <w:p w14:paraId="6C61165E" w14:textId="2F6DED9C" w:rsidR="00DB7EF2" w:rsidRDefault="00DB7EF2" w:rsidP="00DC2585">
      <w:pPr>
        <w:widowControl w:val="0"/>
        <w:autoSpaceDE w:val="0"/>
        <w:autoSpaceDN w:val="0"/>
        <w:adjustRightInd w:val="0"/>
        <w:ind w:left="-144" w:right="-144"/>
        <w:rPr>
          <w:iCs/>
          <w:color w:val="000000" w:themeColor="text1"/>
        </w:rPr>
      </w:pPr>
    </w:p>
    <w:p w14:paraId="7264A282" w14:textId="77777777" w:rsidR="00FB6F8B" w:rsidRDefault="00DB7EF2" w:rsidP="00DC2585">
      <w:pPr>
        <w:widowControl w:val="0"/>
        <w:autoSpaceDE w:val="0"/>
        <w:autoSpaceDN w:val="0"/>
        <w:adjustRightInd w:val="0"/>
        <w:ind w:left="-144" w:right="-144"/>
        <w:rPr>
          <w:iCs/>
          <w:color w:val="000000" w:themeColor="text1"/>
        </w:rPr>
      </w:pPr>
      <w:r>
        <w:rPr>
          <w:iCs/>
          <w:color w:val="000000" w:themeColor="text1"/>
        </w:rPr>
        <w:t xml:space="preserve">My project involves the close examination of natural language itself, particularly in association with the Markov model. A Markov model </w:t>
      </w:r>
      <w:r w:rsidR="004E4EBD">
        <w:rPr>
          <w:iCs/>
          <w:color w:val="000000" w:themeColor="text1"/>
        </w:rPr>
        <w:t xml:space="preserve">utilizes a Markov chain to </w:t>
      </w:r>
      <w:r w:rsidR="00DA19FB">
        <w:rPr>
          <w:iCs/>
          <w:color w:val="000000" w:themeColor="text1"/>
        </w:rPr>
        <w:t>create a “statistical model” of a piece of text [1]. This notion implies that transitions from a given state are random and only depe</w:t>
      </w:r>
      <w:r w:rsidR="00633DA4">
        <w:rPr>
          <w:iCs/>
          <w:color w:val="000000" w:themeColor="text1"/>
        </w:rPr>
        <w:t>ndent on the current state itself. In devising a Markov text gene</w:t>
      </w:r>
      <w:r w:rsidR="008615ED">
        <w:rPr>
          <w:iCs/>
          <w:color w:val="000000" w:themeColor="text1"/>
        </w:rPr>
        <w:t xml:space="preserve">rator, this was my premonition: the next word in my sequence would be determined based on the </w:t>
      </w:r>
      <w:r w:rsidR="00EF2F69">
        <w:rPr>
          <w:iCs/>
          <w:color w:val="000000" w:themeColor="text1"/>
        </w:rPr>
        <w:t xml:space="preserve">current word. </w:t>
      </w:r>
    </w:p>
    <w:p w14:paraId="439265A8" w14:textId="77777777" w:rsidR="00FB6F8B" w:rsidRDefault="00FB6F8B" w:rsidP="00DC2585">
      <w:pPr>
        <w:widowControl w:val="0"/>
        <w:autoSpaceDE w:val="0"/>
        <w:autoSpaceDN w:val="0"/>
        <w:adjustRightInd w:val="0"/>
        <w:ind w:left="-144" w:right="-144"/>
        <w:rPr>
          <w:iCs/>
          <w:color w:val="000000" w:themeColor="text1"/>
        </w:rPr>
      </w:pPr>
    </w:p>
    <w:p w14:paraId="30783AAF" w14:textId="1F6A54F1" w:rsidR="00684E5F" w:rsidRDefault="005F08A4" w:rsidP="00DC2585">
      <w:pPr>
        <w:widowControl w:val="0"/>
        <w:autoSpaceDE w:val="0"/>
        <w:autoSpaceDN w:val="0"/>
        <w:adjustRightInd w:val="0"/>
        <w:ind w:left="-144" w:right="-144"/>
        <w:rPr>
          <w:iCs/>
          <w:color w:val="000000" w:themeColor="text1"/>
        </w:rPr>
      </w:pPr>
      <w:r>
        <w:rPr>
          <w:iCs/>
          <w:color w:val="000000" w:themeColor="text1"/>
        </w:rPr>
        <w:t xml:space="preserve">The initial algorithm that I </w:t>
      </w:r>
      <w:r w:rsidR="00EF2F69">
        <w:rPr>
          <w:iCs/>
          <w:color w:val="000000" w:themeColor="text1"/>
        </w:rPr>
        <w:t xml:space="preserve">devised </w:t>
      </w:r>
      <w:r w:rsidR="00FB6F8B">
        <w:rPr>
          <w:iCs/>
          <w:color w:val="000000" w:themeColor="text1"/>
        </w:rPr>
        <w:t xml:space="preserve">was based </w:t>
      </w:r>
      <w:r w:rsidR="00EF2F69">
        <w:rPr>
          <w:iCs/>
          <w:color w:val="000000" w:themeColor="text1"/>
        </w:rPr>
        <w:t xml:space="preserve">on randomness. </w:t>
      </w:r>
      <w:r>
        <w:rPr>
          <w:iCs/>
          <w:color w:val="000000" w:themeColor="text1"/>
        </w:rPr>
        <w:t xml:space="preserve">I then chose to restrict arbitration in informing word sequences by introducing tags in efforts of insinuating natural language as it would be </w:t>
      </w:r>
      <w:r>
        <w:rPr>
          <w:iCs/>
          <w:color w:val="000000" w:themeColor="text1"/>
        </w:rPr>
        <w:lastRenderedPageBreak/>
        <w:t xml:space="preserve">spoken </w:t>
      </w:r>
      <w:r w:rsidR="00E15EBF">
        <w:rPr>
          <w:iCs/>
          <w:color w:val="000000" w:themeColor="text1"/>
        </w:rPr>
        <w:t xml:space="preserve">or written </w:t>
      </w:r>
      <w:r>
        <w:rPr>
          <w:iCs/>
          <w:color w:val="000000" w:themeColor="text1"/>
        </w:rPr>
        <w:t>based on grammatical rules. The text(s) that I have chosen to base my model off of are the haikus of Richard Wright, an African-American poet of the mid-20</w:t>
      </w:r>
      <w:r w:rsidRPr="005F08A4">
        <w:rPr>
          <w:iCs/>
          <w:color w:val="000000" w:themeColor="text1"/>
          <w:vertAlign w:val="superscript"/>
        </w:rPr>
        <w:t>th</w:t>
      </w:r>
      <w:r>
        <w:rPr>
          <w:iCs/>
          <w:color w:val="000000" w:themeColor="text1"/>
        </w:rPr>
        <w:t xml:space="preserve"> century who</w:t>
      </w:r>
      <w:r w:rsidR="00E15EBF">
        <w:rPr>
          <w:iCs/>
          <w:color w:val="000000" w:themeColor="text1"/>
        </w:rPr>
        <w:t xml:space="preserve">m I encountered in a comparative literature class at Boston University. </w:t>
      </w:r>
      <w:r w:rsidR="000F7BCA">
        <w:rPr>
          <w:iCs/>
          <w:color w:val="000000" w:themeColor="text1"/>
        </w:rPr>
        <w:t>Not only is his content engaging in the manner in which he depicts man to nature, but the strict 17 syllable structure of th</w:t>
      </w:r>
      <w:r w:rsidR="00684E5F">
        <w:rPr>
          <w:iCs/>
          <w:color w:val="000000" w:themeColor="text1"/>
        </w:rPr>
        <w:t>e haiku poses the generation of it as a challenge—which is essentially my motivation for attempting the task of Markov generation as it relates to natural language processing.</w:t>
      </w:r>
    </w:p>
    <w:p w14:paraId="5D6C50F3" w14:textId="77777777" w:rsidR="00684E5F" w:rsidRDefault="00684E5F" w:rsidP="00DC2585">
      <w:pPr>
        <w:widowControl w:val="0"/>
        <w:autoSpaceDE w:val="0"/>
        <w:autoSpaceDN w:val="0"/>
        <w:adjustRightInd w:val="0"/>
        <w:ind w:left="-144" w:right="-144"/>
        <w:rPr>
          <w:iCs/>
          <w:color w:val="000000" w:themeColor="text1"/>
        </w:rPr>
      </w:pPr>
    </w:p>
    <w:p w14:paraId="4D497326" w14:textId="53BC262D" w:rsidR="00684E5F" w:rsidRDefault="00590707" w:rsidP="00DC2585">
      <w:pPr>
        <w:widowControl w:val="0"/>
        <w:autoSpaceDE w:val="0"/>
        <w:autoSpaceDN w:val="0"/>
        <w:adjustRightInd w:val="0"/>
        <w:ind w:left="-144" w:right="-144"/>
        <w:rPr>
          <w:iCs/>
          <w:color w:val="000000" w:themeColor="text1"/>
        </w:rPr>
      </w:pPr>
      <w:r>
        <w:rPr>
          <w:iCs/>
          <w:color w:val="000000" w:themeColor="text1"/>
        </w:rPr>
        <w:t xml:space="preserve">Claude E. Shannon, also known as the father </w:t>
      </w:r>
      <w:r w:rsidR="00DC2585">
        <w:rPr>
          <w:iCs/>
          <w:color w:val="000000" w:themeColor="text1"/>
        </w:rPr>
        <w:t xml:space="preserve">of </w:t>
      </w:r>
      <w:r>
        <w:rPr>
          <w:iCs/>
          <w:color w:val="000000" w:themeColor="text1"/>
        </w:rPr>
        <w:t>“information theory,” spoke of a communication system</w:t>
      </w:r>
      <w:r w:rsidR="00077A0F">
        <w:rPr>
          <w:iCs/>
          <w:color w:val="000000" w:themeColor="text1"/>
        </w:rPr>
        <w:t xml:space="preserve"> [2] similar to the one I am attempting to imitate in the form of a generator: a system that uses an information source and algorithm to create a sound production.</w:t>
      </w:r>
    </w:p>
    <w:p w14:paraId="0F7E8CB2" w14:textId="77777777" w:rsidR="003D2EAE" w:rsidRDefault="003D2EAE" w:rsidP="00DC2585">
      <w:pPr>
        <w:widowControl w:val="0"/>
        <w:autoSpaceDE w:val="0"/>
        <w:autoSpaceDN w:val="0"/>
        <w:adjustRightInd w:val="0"/>
        <w:ind w:left="-144" w:right="-144"/>
        <w:rPr>
          <w:iCs/>
          <w:color w:val="000000" w:themeColor="text1"/>
        </w:rPr>
      </w:pPr>
    </w:p>
    <w:p w14:paraId="7EFACE79" w14:textId="53BF3411" w:rsidR="00077A0F" w:rsidRDefault="003C1C63" w:rsidP="00DC2585">
      <w:pPr>
        <w:widowControl w:val="0"/>
        <w:autoSpaceDE w:val="0"/>
        <w:autoSpaceDN w:val="0"/>
        <w:adjustRightInd w:val="0"/>
        <w:ind w:left="-144" w:right="-144"/>
        <w:rPr>
          <w:iCs/>
          <w:color w:val="000000" w:themeColor="text1"/>
        </w:rPr>
      </w:pPr>
      <w:r>
        <w:rPr>
          <w:iCs/>
          <w:noProof/>
          <w:color w:val="000000" w:themeColor="text1"/>
        </w:rPr>
        <w:drawing>
          <wp:anchor distT="0" distB="0" distL="114300" distR="114300" simplePos="0" relativeHeight="251658240" behindDoc="1" locked="0" layoutInCell="1" allowOverlap="1" wp14:anchorId="495B45F0" wp14:editId="011B5046">
            <wp:simplePos x="0" y="0"/>
            <wp:positionH relativeFrom="column">
              <wp:posOffset>-66463</wp:posOffset>
            </wp:positionH>
            <wp:positionV relativeFrom="paragraph">
              <wp:posOffset>89747</wp:posOffset>
            </wp:positionV>
            <wp:extent cx="3429000" cy="1545590"/>
            <wp:effectExtent l="50800" t="50800" r="25400" b="29210"/>
            <wp:wrapNone/>
            <wp:docPr id="1" name="Picture 1" descr="Screen%20Shot%202016-05-10%20at%2011.0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5-10%20at%2011.06.54%20PM.png"/>
                    <pic:cNvPicPr>
                      <a:picLocks noChangeAspect="1" noChangeArrowheads="1"/>
                    </pic:cNvPicPr>
                  </pic:nvPicPr>
                  <pic:blipFill>
                    <a:blip r:embed="rId8"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429000" cy="1545590"/>
                    </a:xfrm>
                    <a:prstGeom prst="rect">
                      <a:avLst/>
                    </a:prstGeom>
                    <a:ln w="9525" cap="sq">
                      <a:solidFill>
                        <a:srgbClr val="000000"/>
                      </a:solidFill>
                      <a:miter lim="800000"/>
                    </a:ln>
                    <a:effectLst>
                      <a:outerShdw blurRad="57150" dist="50800" dir="2700000" sx="17000" sy="17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76CFEEA4" w14:textId="37BCB86D" w:rsidR="00077A0F" w:rsidRDefault="00077A0F" w:rsidP="00DC2585">
      <w:pPr>
        <w:widowControl w:val="0"/>
        <w:autoSpaceDE w:val="0"/>
        <w:autoSpaceDN w:val="0"/>
        <w:adjustRightInd w:val="0"/>
        <w:ind w:left="-144" w:right="-144"/>
        <w:rPr>
          <w:iCs/>
          <w:color w:val="000000" w:themeColor="text1"/>
        </w:rPr>
      </w:pPr>
    </w:p>
    <w:p w14:paraId="2202FEFE" w14:textId="77777777" w:rsidR="00077A0F" w:rsidRDefault="00077A0F" w:rsidP="00DC2585">
      <w:pPr>
        <w:widowControl w:val="0"/>
        <w:autoSpaceDE w:val="0"/>
        <w:autoSpaceDN w:val="0"/>
        <w:adjustRightInd w:val="0"/>
        <w:ind w:left="-144" w:right="-144"/>
        <w:rPr>
          <w:iCs/>
          <w:color w:val="000000" w:themeColor="text1"/>
        </w:rPr>
      </w:pPr>
    </w:p>
    <w:p w14:paraId="67FD2206" w14:textId="0082278E" w:rsidR="00077A0F" w:rsidRDefault="00077A0F" w:rsidP="00DC2585">
      <w:pPr>
        <w:widowControl w:val="0"/>
        <w:autoSpaceDE w:val="0"/>
        <w:autoSpaceDN w:val="0"/>
        <w:adjustRightInd w:val="0"/>
        <w:ind w:left="-144" w:right="-144"/>
        <w:rPr>
          <w:iCs/>
          <w:color w:val="000000" w:themeColor="text1"/>
        </w:rPr>
      </w:pPr>
    </w:p>
    <w:p w14:paraId="750F3284" w14:textId="1AB112CF" w:rsidR="00077A0F" w:rsidRDefault="00077A0F" w:rsidP="00DC2585">
      <w:pPr>
        <w:widowControl w:val="0"/>
        <w:autoSpaceDE w:val="0"/>
        <w:autoSpaceDN w:val="0"/>
        <w:adjustRightInd w:val="0"/>
        <w:ind w:left="-144" w:right="-144"/>
        <w:rPr>
          <w:iCs/>
          <w:color w:val="000000" w:themeColor="text1"/>
        </w:rPr>
      </w:pPr>
    </w:p>
    <w:p w14:paraId="6311F932" w14:textId="58204820" w:rsidR="00077A0F" w:rsidRDefault="00077A0F" w:rsidP="00DC2585">
      <w:pPr>
        <w:widowControl w:val="0"/>
        <w:autoSpaceDE w:val="0"/>
        <w:autoSpaceDN w:val="0"/>
        <w:adjustRightInd w:val="0"/>
        <w:ind w:left="-144" w:right="-144"/>
        <w:rPr>
          <w:iCs/>
          <w:color w:val="000000" w:themeColor="text1"/>
        </w:rPr>
      </w:pPr>
    </w:p>
    <w:p w14:paraId="4391EE1F" w14:textId="77777777" w:rsidR="00077A0F" w:rsidRDefault="00077A0F" w:rsidP="00DC2585">
      <w:pPr>
        <w:widowControl w:val="0"/>
        <w:autoSpaceDE w:val="0"/>
        <w:autoSpaceDN w:val="0"/>
        <w:adjustRightInd w:val="0"/>
        <w:ind w:left="-144" w:right="-144"/>
        <w:rPr>
          <w:iCs/>
          <w:color w:val="000000" w:themeColor="text1"/>
        </w:rPr>
      </w:pPr>
    </w:p>
    <w:p w14:paraId="5068F7DF" w14:textId="26E083EC" w:rsidR="00077A0F" w:rsidRDefault="00077A0F" w:rsidP="00DC2585">
      <w:pPr>
        <w:widowControl w:val="0"/>
        <w:autoSpaceDE w:val="0"/>
        <w:autoSpaceDN w:val="0"/>
        <w:adjustRightInd w:val="0"/>
        <w:ind w:left="-144" w:right="-144"/>
        <w:rPr>
          <w:iCs/>
          <w:color w:val="000000" w:themeColor="text1"/>
        </w:rPr>
      </w:pPr>
    </w:p>
    <w:p w14:paraId="65FA1355" w14:textId="29BDF248" w:rsidR="00077A0F" w:rsidRDefault="00077A0F" w:rsidP="00DC2585">
      <w:pPr>
        <w:widowControl w:val="0"/>
        <w:autoSpaceDE w:val="0"/>
        <w:autoSpaceDN w:val="0"/>
        <w:adjustRightInd w:val="0"/>
        <w:ind w:left="-144" w:right="-144"/>
        <w:rPr>
          <w:iCs/>
          <w:color w:val="000000" w:themeColor="text1"/>
        </w:rPr>
      </w:pPr>
    </w:p>
    <w:p w14:paraId="42D736DF" w14:textId="77777777" w:rsidR="00077A0F" w:rsidRDefault="00077A0F" w:rsidP="00DC2585">
      <w:pPr>
        <w:widowControl w:val="0"/>
        <w:autoSpaceDE w:val="0"/>
        <w:autoSpaceDN w:val="0"/>
        <w:adjustRightInd w:val="0"/>
        <w:ind w:left="-144" w:right="-144"/>
        <w:rPr>
          <w:iCs/>
          <w:color w:val="000000" w:themeColor="text1"/>
        </w:rPr>
      </w:pPr>
    </w:p>
    <w:p w14:paraId="04E83301" w14:textId="77777777" w:rsidR="003D2EAE" w:rsidRDefault="003D2EAE" w:rsidP="00DC2585">
      <w:pPr>
        <w:widowControl w:val="0"/>
        <w:autoSpaceDE w:val="0"/>
        <w:autoSpaceDN w:val="0"/>
        <w:adjustRightInd w:val="0"/>
        <w:ind w:left="-144" w:right="-144"/>
        <w:rPr>
          <w:iCs/>
          <w:color w:val="000000" w:themeColor="text1"/>
        </w:rPr>
      </w:pPr>
    </w:p>
    <w:p w14:paraId="362AAD4C" w14:textId="1E4712B4" w:rsidR="00730EE3" w:rsidRDefault="00730EE3" w:rsidP="00DC2585">
      <w:pPr>
        <w:widowControl w:val="0"/>
        <w:autoSpaceDE w:val="0"/>
        <w:autoSpaceDN w:val="0"/>
        <w:adjustRightInd w:val="0"/>
        <w:ind w:left="-144" w:right="-144"/>
        <w:rPr>
          <w:iCs/>
          <w:color w:val="000000" w:themeColor="text1"/>
        </w:rPr>
      </w:pPr>
      <w:bookmarkStart w:id="0" w:name="_GoBack"/>
      <w:bookmarkEnd w:id="0"/>
      <w:r>
        <w:rPr>
          <w:iCs/>
          <w:color w:val="000000" w:themeColor="text1"/>
        </w:rPr>
        <w:t>Its applications, of course, extend further and is put to use in order to recognize speech, retrieve information, understand data, and filter out what is needed to eventually solve problems.</w:t>
      </w:r>
    </w:p>
    <w:p w14:paraId="27A551EB" w14:textId="77777777" w:rsidR="00730EE3" w:rsidRDefault="00730EE3" w:rsidP="00DC2585">
      <w:pPr>
        <w:widowControl w:val="0"/>
        <w:autoSpaceDE w:val="0"/>
        <w:autoSpaceDN w:val="0"/>
        <w:adjustRightInd w:val="0"/>
        <w:ind w:left="-144" w:right="-144"/>
        <w:rPr>
          <w:iCs/>
          <w:color w:val="000000" w:themeColor="text1"/>
        </w:rPr>
      </w:pPr>
    </w:p>
    <w:p w14:paraId="0C4465A3" w14:textId="36FBD9B5" w:rsidR="00730EE3" w:rsidRDefault="00730EE3" w:rsidP="00DC2585">
      <w:pPr>
        <w:widowControl w:val="0"/>
        <w:autoSpaceDE w:val="0"/>
        <w:autoSpaceDN w:val="0"/>
        <w:adjustRightInd w:val="0"/>
        <w:ind w:left="-144" w:right="-144"/>
        <w:rPr>
          <w:b/>
          <w:iCs/>
          <w:color w:val="000000" w:themeColor="text1"/>
        </w:rPr>
      </w:pPr>
      <w:r w:rsidRPr="00730EE3">
        <w:rPr>
          <w:b/>
          <w:iCs/>
          <w:color w:val="000000" w:themeColor="text1"/>
        </w:rPr>
        <w:t>Datasets</w:t>
      </w:r>
    </w:p>
    <w:p w14:paraId="76DBD722" w14:textId="77777777" w:rsidR="00730EE3" w:rsidRDefault="00730EE3" w:rsidP="00DC2585">
      <w:pPr>
        <w:widowControl w:val="0"/>
        <w:autoSpaceDE w:val="0"/>
        <w:autoSpaceDN w:val="0"/>
        <w:adjustRightInd w:val="0"/>
        <w:ind w:left="-144" w:right="-144"/>
        <w:rPr>
          <w:b/>
          <w:iCs/>
          <w:color w:val="000000" w:themeColor="text1"/>
        </w:rPr>
      </w:pPr>
    </w:p>
    <w:p w14:paraId="4122BBC2" w14:textId="0B9CD4F0" w:rsidR="00730EE3" w:rsidRDefault="007A5E58" w:rsidP="00DC2585">
      <w:pPr>
        <w:widowControl w:val="0"/>
        <w:autoSpaceDE w:val="0"/>
        <w:autoSpaceDN w:val="0"/>
        <w:adjustRightInd w:val="0"/>
        <w:ind w:left="-144" w:right="-144"/>
        <w:rPr>
          <w:iCs/>
          <w:color w:val="000000" w:themeColor="text1"/>
        </w:rPr>
      </w:pPr>
      <w:r w:rsidRPr="007A5E58">
        <w:rPr>
          <w:iCs/>
          <w:color w:val="000000" w:themeColor="text1"/>
        </w:rPr>
        <w:t>The dataset that I am using to inform my Markov text generator was retrieved fr</w:t>
      </w:r>
      <w:r w:rsidR="00010595">
        <w:rPr>
          <w:iCs/>
          <w:color w:val="000000" w:themeColor="text1"/>
        </w:rPr>
        <w:t>om Terebess Asia Online (TAO) [3</w:t>
      </w:r>
      <w:r w:rsidRPr="007A5E58">
        <w:rPr>
          <w:iCs/>
          <w:color w:val="000000" w:themeColor="text1"/>
        </w:rPr>
        <w:t>].</w:t>
      </w:r>
      <w:r w:rsidR="00010595">
        <w:rPr>
          <w:iCs/>
          <w:color w:val="000000" w:themeColor="text1"/>
        </w:rPr>
        <w:t xml:space="preserve"> The site itself contains 130 </w:t>
      </w:r>
      <w:r w:rsidR="00792281">
        <w:rPr>
          <w:iCs/>
          <w:color w:val="000000" w:themeColor="text1"/>
        </w:rPr>
        <w:t xml:space="preserve">haikus written by Wright. Each are three lines long with the first line containing five syllables, the second line containing seven syllables, and the third line containing five </w:t>
      </w:r>
      <w:r w:rsidR="00792281">
        <w:rPr>
          <w:iCs/>
          <w:color w:val="000000" w:themeColor="text1"/>
        </w:rPr>
        <w:lastRenderedPageBreak/>
        <w:t>syllables. Below is a haiku written by Wright:</w:t>
      </w:r>
    </w:p>
    <w:p w14:paraId="63D45FDA" w14:textId="77777777" w:rsidR="00792281" w:rsidRDefault="00792281" w:rsidP="00DC2585">
      <w:pPr>
        <w:widowControl w:val="0"/>
        <w:autoSpaceDE w:val="0"/>
        <w:autoSpaceDN w:val="0"/>
        <w:adjustRightInd w:val="0"/>
        <w:ind w:left="-144" w:right="-144"/>
        <w:rPr>
          <w:iCs/>
          <w:color w:val="000000" w:themeColor="text1"/>
        </w:rPr>
      </w:pPr>
    </w:p>
    <w:p w14:paraId="3BAD62CD" w14:textId="3C91AF61" w:rsidR="00792281" w:rsidRPr="00792281" w:rsidRDefault="00792281" w:rsidP="00DC2585">
      <w:pPr>
        <w:widowControl w:val="0"/>
        <w:autoSpaceDE w:val="0"/>
        <w:autoSpaceDN w:val="0"/>
        <w:adjustRightInd w:val="0"/>
        <w:ind w:left="-144" w:right="-144"/>
        <w:jc w:val="center"/>
        <w:rPr>
          <w:i/>
          <w:iCs/>
          <w:color w:val="000000" w:themeColor="text1"/>
        </w:rPr>
      </w:pPr>
      <w:r>
        <w:rPr>
          <w:i/>
          <w:iCs/>
          <w:color w:val="000000" w:themeColor="text1"/>
        </w:rPr>
        <w:t>Standing patiently</w:t>
      </w:r>
      <w:r w:rsidR="002E5BDD">
        <w:rPr>
          <w:i/>
          <w:iCs/>
          <w:color w:val="000000" w:themeColor="text1"/>
        </w:rPr>
        <w:t>,</w:t>
      </w:r>
    </w:p>
    <w:p w14:paraId="05B4353B" w14:textId="77777777" w:rsidR="00792281" w:rsidRPr="00792281" w:rsidRDefault="00792281" w:rsidP="00DC2585">
      <w:pPr>
        <w:widowControl w:val="0"/>
        <w:autoSpaceDE w:val="0"/>
        <w:autoSpaceDN w:val="0"/>
        <w:adjustRightInd w:val="0"/>
        <w:ind w:left="-144" w:right="-144"/>
        <w:jc w:val="center"/>
        <w:rPr>
          <w:i/>
          <w:iCs/>
          <w:color w:val="000000" w:themeColor="text1"/>
        </w:rPr>
      </w:pPr>
      <w:r w:rsidRPr="00792281">
        <w:rPr>
          <w:i/>
          <w:iCs/>
          <w:color w:val="000000" w:themeColor="text1"/>
        </w:rPr>
        <w:t>The horse grants the snowflakes</w:t>
      </w:r>
    </w:p>
    <w:p w14:paraId="4995EEAC" w14:textId="3C01DF73" w:rsidR="00792281" w:rsidRDefault="00792281" w:rsidP="00DC2585">
      <w:pPr>
        <w:widowControl w:val="0"/>
        <w:autoSpaceDE w:val="0"/>
        <w:autoSpaceDN w:val="0"/>
        <w:adjustRightInd w:val="0"/>
        <w:ind w:left="-144" w:right="-144"/>
        <w:jc w:val="center"/>
        <w:rPr>
          <w:i/>
          <w:iCs/>
          <w:color w:val="000000" w:themeColor="text1"/>
        </w:rPr>
      </w:pPr>
      <w:r>
        <w:rPr>
          <w:i/>
          <w:iCs/>
          <w:color w:val="000000" w:themeColor="text1"/>
        </w:rPr>
        <w:t>A home on his back</w:t>
      </w:r>
      <w:r w:rsidR="002E5BDD">
        <w:rPr>
          <w:i/>
          <w:iCs/>
          <w:color w:val="000000" w:themeColor="text1"/>
        </w:rPr>
        <w:t>.</w:t>
      </w:r>
    </w:p>
    <w:p w14:paraId="376DA0AD" w14:textId="77777777" w:rsidR="00792281" w:rsidRDefault="00792281" w:rsidP="00DC2585">
      <w:pPr>
        <w:widowControl w:val="0"/>
        <w:autoSpaceDE w:val="0"/>
        <w:autoSpaceDN w:val="0"/>
        <w:adjustRightInd w:val="0"/>
        <w:ind w:left="-144" w:right="-144"/>
        <w:jc w:val="center"/>
        <w:rPr>
          <w:i/>
          <w:iCs/>
          <w:color w:val="000000" w:themeColor="text1"/>
        </w:rPr>
      </w:pPr>
    </w:p>
    <w:p w14:paraId="38B3FF9E" w14:textId="235CFAC2" w:rsidR="00BC6665" w:rsidRDefault="00792281" w:rsidP="00DC2585">
      <w:pPr>
        <w:widowControl w:val="0"/>
        <w:autoSpaceDE w:val="0"/>
        <w:autoSpaceDN w:val="0"/>
        <w:adjustRightInd w:val="0"/>
        <w:ind w:left="-144" w:right="-144"/>
        <w:rPr>
          <w:iCs/>
          <w:color w:val="000000" w:themeColor="text1"/>
        </w:rPr>
      </w:pPr>
      <w:r>
        <w:rPr>
          <w:iCs/>
          <w:color w:val="000000" w:themeColor="text1"/>
        </w:rPr>
        <w:t>I manually obtained the data and s</w:t>
      </w:r>
      <w:r w:rsidR="00BC6665">
        <w:rPr>
          <w:iCs/>
          <w:color w:val="000000" w:themeColor="text1"/>
        </w:rPr>
        <w:t xml:space="preserve">aved the haikus in a .txt file. </w:t>
      </w:r>
      <w:r w:rsidR="00E3093C">
        <w:rPr>
          <w:iCs/>
          <w:color w:val="000000" w:themeColor="text1"/>
        </w:rPr>
        <w:t xml:space="preserve">This makes up the first instance of my dataset, which I used in my baseline algorithm. </w:t>
      </w:r>
    </w:p>
    <w:p w14:paraId="003243BB" w14:textId="77777777" w:rsidR="00E3093C" w:rsidRDefault="00E3093C" w:rsidP="00DC2585">
      <w:pPr>
        <w:widowControl w:val="0"/>
        <w:autoSpaceDE w:val="0"/>
        <w:autoSpaceDN w:val="0"/>
        <w:adjustRightInd w:val="0"/>
        <w:ind w:left="-144" w:right="-144"/>
        <w:rPr>
          <w:iCs/>
          <w:color w:val="000000" w:themeColor="text1"/>
        </w:rPr>
      </w:pPr>
    </w:p>
    <w:p w14:paraId="410CA331" w14:textId="17A0BAD7" w:rsidR="00E3093C" w:rsidRDefault="00E3093C" w:rsidP="00DC2585">
      <w:pPr>
        <w:widowControl w:val="0"/>
        <w:autoSpaceDE w:val="0"/>
        <w:autoSpaceDN w:val="0"/>
        <w:adjustRightInd w:val="0"/>
        <w:ind w:left="-144" w:right="-144"/>
        <w:rPr>
          <w:iCs/>
          <w:color w:val="000000" w:themeColor="text1"/>
        </w:rPr>
      </w:pPr>
      <w:r>
        <w:rPr>
          <w:iCs/>
          <w:color w:val="000000" w:themeColor="text1"/>
        </w:rPr>
        <w:t xml:space="preserve">The second instance of my dataset involves labels in the form of grammar tags. I used the NLTK library in Python to </w:t>
      </w:r>
      <w:r w:rsidR="002E5BDD">
        <w:rPr>
          <w:iCs/>
          <w:color w:val="000000" w:themeColor="text1"/>
        </w:rPr>
        <w:t>map the universal tagger [4] to the standard tagger. Below is the same haiku with tags:</w:t>
      </w:r>
    </w:p>
    <w:p w14:paraId="26B321C1" w14:textId="77777777" w:rsidR="00730EE3" w:rsidRDefault="00730EE3" w:rsidP="00DC2585">
      <w:pPr>
        <w:widowControl w:val="0"/>
        <w:autoSpaceDE w:val="0"/>
        <w:autoSpaceDN w:val="0"/>
        <w:adjustRightInd w:val="0"/>
        <w:ind w:left="-144" w:right="-144"/>
        <w:rPr>
          <w:b/>
          <w:iCs/>
          <w:color w:val="000000" w:themeColor="text1"/>
        </w:rPr>
      </w:pPr>
    </w:p>
    <w:p w14:paraId="0C2C878D" w14:textId="77777777" w:rsidR="002E5BDD" w:rsidRDefault="00E3093C" w:rsidP="00DC2585">
      <w:pPr>
        <w:widowControl w:val="0"/>
        <w:autoSpaceDE w:val="0"/>
        <w:autoSpaceDN w:val="0"/>
        <w:adjustRightInd w:val="0"/>
        <w:ind w:left="-144" w:right="-144"/>
        <w:jc w:val="center"/>
        <w:rPr>
          <w:i/>
          <w:iCs/>
          <w:color w:val="000000" w:themeColor="text1"/>
        </w:rPr>
      </w:pPr>
      <w:r w:rsidRPr="002E5BDD">
        <w:rPr>
          <w:i/>
          <w:iCs/>
          <w:color w:val="000000" w:themeColor="text1"/>
        </w:rPr>
        <w:t>(u'Standing', u'VERB')(u'patiently', u'ADV')(u',', u'.')</w:t>
      </w:r>
    </w:p>
    <w:p w14:paraId="233A2B53" w14:textId="77777777" w:rsidR="002E5BDD" w:rsidRDefault="00E3093C" w:rsidP="00DC2585">
      <w:pPr>
        <w:widowControl w:val="0"/>
        <w:autoSpaceDE w:val="0"/>
        <w:autoSpaceDN w:val="0"/>
        <w:adjustRightInd w:val="0"/>
        <w:ind w:left="-144" w:right="-144"/>
        <w:jc w:val="center"/>
        <w:rPr>
          <w:i/>
          <w:iCs/>
          <w:color w:val="000000" w:themeColor="text1"/>
        </w:rPr>
      </w:pPr>
      <w:r w:rsidRPr="002E5BDD">
        <w:rPr>
          <w:i/>
          <w:iCs/>
          <w:color w:val="000000" w:themeColor="text1"/>
        </w:rPr>
        <w:t>(u'The', u'DET')(u'horse', u'NOUN')(u'grants', u'VERB')(u'the', u'DET')(u'snowflakes', u'NOUN')</w:t>
      </w:r>
    </w:p>
    <w:p w14:paraId="6AD92025" w14:textId="099CC27B" w:rsidR="00730EE3" w:rsidRDefault="00E3093C" w:rsidP="00DC2585">
      <w:pPr>
        <w:widowControl w:val="0"/>
        <w:autoSpaceDE w:val="0"/>
        <w:autoSpaceDN w:val="0"/>
        <w:adjustRightInd w:val="0"/>
        <w:ind w:left="-144" w:right="-144"/>
        <w:jc w:val="center"/>
        <w:rPr>
          <w:i/>
          <w:iCs/>
          <w:color w:val="000000" w:themeColor="text1"/>
        </w:rPr>
      </w:pPr>
      <w:r w:rsidRPr="002E5BDD">
        <w:rPr>
          <w:i/>
          <w:iCs/>
          <w:color w:val="000000" w:themeColor="text1"/>
        </w:rPr>
        <w:t>(u'A', u'DET')(u'home', u'NOUN')(u'on', u'ADP')(u'his', u'PRON')(u'back', u'NOUN')(u'.', u'.')</w:t>
      </w:r>
    </w:p>
    <w:p w14:paraId="03933649" w14:textId="77777777" w:rsidR="002272B9" w:rsidRDefault="002272B9" w:rsidP="00DC2585">
      <w:pPr>
        <w:widowControl w:val="0"/>
        <w:autoSpaceDE w:val="0"/>
        <w:autoSpaceDN w:val="0"/>
        <w:adjustRightInd w:val="0"/>
        <w:ind w:left="-144" w:right="-144"/>
        <w:jc w:val="center"/>
        <w:rPr>
          <w:i/>
          <w:iCs/>
          <w:color w:val="000000" w:themeColor="text1"/>
        </w:rPr>
      </w:pPr>
    </w:p>
    <w:p w14:paraId="41964AD6" w14:textId="02B259F1" w:rsidR="002272B9" w:rsidRDefault="002272B9" w:rsidP="00DC2585">
      <w:pPr>
        <w:widowControl w:val="0"/>
        <w:autoSpaceDE w:val="0"/>
        <w:autoSpaceDN w:val="0"/>
        <w:adjustRightInd w:val="0"/>
        <w:ind w:left="-144" w:right="-144"/>
        <w:rPr>
          <w:iCs/>
          <w:color w:val="000000" w:themeColor="text1"/>
        </w:rPr>
      </w:pPr>
      <w:r>
        <w:rPr>
          <w:iCs/>
          <w:color w:val="000000" w:themeColor="text1"/>
        </w:rPr>
        <w:t xml:space="preserve">This is the dataset that I used to inform a more restricted algorithm that works to generate text based on grammatical rules rather than pure randomness. </w:t>
      </w:r>
    </w:p>
    <w:p w14:paraId="095AFD41" w14:textId="77777777" w:rsidR="002272B9" w:rsidRDefault="002272B9" w:rsidP="00DC2585">
      <w:pPr>
        <w:widowControl w:val="0"/>
        <w:autoSpaceDE w:val="0"/>
        <w:autoSpaceDN w:val="0"/>
        <w:adjustRightInd w:val="0"/>
        <w:ind w:left="-144" w:right="-144"/>
        <w:rPr>
          <w:iCs/>
          <w:color w:val="000000" w:themeColor="text1"/>
        </w:rPr>
      </w:pPr>
    </w:p>
    <w:p w14:paraId="0F31364A" w14:textId="16EB96CB" w:rsidR="002272B9" w:rsidRDefault="002272B9" w:rsidP="00DC2585">
      <w:pPr>
        <w:widowControl w:val="0"/>
        <w:autoSpaceDE w:val="0"/>
        <w:autoSpaceDN w:val="0"/>
        <w:adjustRightInd w:val="0"/>
        <w:ind w:left="-144" w:right="-144"/>
        <w:rPr>
          <w:iCs/>
          <w:color w:val="000000" w:themeColor="text1"/>
        </w:rPr>
      </w:pPr>
      <w:r>
        <w:rPr>
          <w:iCs/>
          <w:color w:val="000000" w:themeColor="text1"/>
        </w:rPr>
        <w:t>Both instances of the dataset serve as my training set. The test set will be the generated haikus themselves.</w:t>
      </w:r>
    </w:p>
    <w:p w14:paraId="3D8A0E20" w14:textId="77777777" w:rsidR="00E17636" w:rsidRDefault="00E17636" w:rsidP="00DC2585">
      <w:pPr>
        <w:widowControl w:val="0"/>
        <w:autoSpaceDE w:val="0"/>
        <w:autoSpaceDN w:val="0"/>
        <w:adjustRightInd w:val="0"/>
        <w:ind w:left="-144" w:right="-144"/>
        <w:rPr>
          <w:iCs/>
          <w:color w:val="000000" w:themeColor="text1"/>
        </w:rPr>
      </w:pPr>
    </w:p>
    <w:p w14:paraId="744CC281" w14:textId="75736E84" w:rsidR="00E17636" w:rsidRDefault="00E17636" w:rsidP="00DC2585">
      <w:pPr>
        <w:widowControl w:val="0"/>
        <w:autoSpaceDE w:val="0"/>
        <w:autoSpaceDN w:val="0"/>
        <w:adjustRightInd w:val="0"/>
        <w:ind w:left="-144" w:right="-144"/>
        <w:rPr>
          <w:b/>
          <w:iCs/>
          <w:color w:val="000000" w:themeColor="text1"/>
        </w:rPr>
      </w:pPr>
      <w:r w:rsidRPr="00E17636">
        <w:rPr>
          <w:b/>
          <w:iCs/>
          <w:color w:val="000000" w:themeColor="text1"/>
        </w:rPr>
        <w:t>Experiments</w:t>
      </w:r>
      <w:r w:rsidR="00A748C2">
        <w:rPr>
          <w:b/>
          <w:iCs/>
          <w:color w:val="000000" w:themeColor="text1"/>
        </w:rPr>
        <w:t xml:space="preserve"> and Algorithms </w:t>
      </w:r>
    </w:p>
    <w:p w14:paraId="01A391B0" w14:textId="77777777" w:rsidR="00DE0B33" w:rsidRDefault="00DE0B33" w:rsidP="00DC2585">
      <w:pPr>
        <w:widowControl w:val="0"/>
        <w:autoSpaceDE w:val="0"/>
        <w:autoSpaceDN w:val="0"/>
        <w:adjustRightInd w:val="0"/>
        <w:ind w:left="-144" w:right="-144"/>
        <w:rPr>
          <w:b/>
          <w:iCs/>
          <w:color w:val="000000" w:themeColor="text1"/>
        </w:rPr>
      </w:pPr>
    </w:p>
    <w:p w14:paraId="59AAB0FA" w14:textId="77777777" w:rsidR="00E87128" w:rsidRDefault="00E64256" w:rsidP="00DC2585">
      <w:pPr>
        <w:widowControl w:val="0"/>
        <w:autoSpaceDE w:val="0"/>
        <w:autoSpaceDN w:val="0"/>
        <w:adjustRightInd w:val="0"/>
        <w:ind w:left="-144" w:right="-144"/>
        <w:rPr>
          <w:iCs/>
          <w:color w:val="000000" w:themeColor="text1"/>
        </w:rPr>
      </w:pPr>
      <w:r>
        <w:rPr>
          <w:iCs/>
          <w:color w:val="000000" w:themeColor="text1"/>
        </w:rPr>
        <w:t>My baseline algorithm in implementing an initial Markov text generator involved the creation of dictionaries and generating text based on knowledge contained in those dictionaries.</w:t>
      </w:r>
      <w:r w:rsidR="00B159BC">
        <w:rPr>
          <w:iCs/>
          <w:color w:val="000000" w:themeColor="text1"/>
        </w:rPr>
        <w:t xml:space="preserve"> Upon examining a piece of text, the dictionary will be popu</w:t>
      </w:r>
      <w:r w:rsidR="00FE7C68">
        <w:rPr>
          <w:iCs/>
          <w:color w:val="000000" w:themeColor="text1"/>
        </w:rPr>
        <w:t xml:space="preserve">lated with key-value pairs in which each key is a word encountered in the text file and each value associated with the key </w:t>
      </w:r>
      <w:r w:rsidR="00D02BB5">
        <w:rPr>
          <w:iCs/>
          <w:color w:val="000000" w:themeColor="text1"/>
        </w:rPr>
        <w:t xml:space="preserve">is a list of words that follow that key word within the text file. If a particular word is followed by another word multiple times, it will also be included in that list as many times as it appears to follow the word. </w:t>
      </w:r>
    </w:p>
    <w:p w14:paraId="3232832F" w14:textId="77777777" w:rsidR="00E87128" w:rsidRDefault="00E87128" w:rsidP="00DC2585">
      <w:pPr>
        <w:widowControl w:val="0"/>
        <w:autoSpaceDE w:val="0"/>
        <w:autoSpaceDN w:val="0"/>
        <w:adjustRightInd w:val="0"/>
        <w:ind w:left="-144" w:right="-144"/>
        <w:rPr>
          <w:iCs/>
          <w:color w:val="000000" w:themeColor="text1"/>
        </w:rPr>
      </w:pPr>
    </w:p>
    <w:p w14:paraId="74153401" w14:textId="54B3DF97" w:rsidR="0049769B" w:rsidRDefault="00D02BB5" w:rsidP="00DC2585">
      <w:pPr>
        <w:widowControl w:val="0"/>
        <w:autoSpaceDE w:val="0"/>
        <w:autoSpaceDN w:val="0"/>
        <w:adjustRightInd w:val="0"/>
        <w:ind w:left="-144" w:right="-144"/>
        <w:rPr>
          <w:iCs/>
          <w:color w:val="000000" w:themeColor="text1"/>
        </w:rPr>
      </w:pPr>
      <w:r>
        <w:rPr>
          <w:iCs/>
          <w:color w:val="000000" w:themeColor="text1"/>
        </w:rPr>
        <w:t xml:space="preserve">Though </w:t>
      </w:r>
      <w:r w:rsidR="00D2275F">
        <w:rPr>
          <w:iCs/>
          <w:color w:val="000000" w:themeColor="text1"/>
        </w:rPr>
        <w:t xml:space="preserve">perhaps not as relevant to poetical forms such as the haiku, </w:t>
      </w:r>
      <w:r w:rsidR="00E87128">
        <w:rPr>
          <w:iCs/>
          <w:color w:val="000000" w:themeColor="text1"/>
        </w:rPr>
        <w:t>words that served to end sentences (i.e. words that included a “.”, “!”</w:t>
      </w:r>
      <w:r w:rsidR="00A022DB">
        <w:rPr>
          <w:iCs/>
          <w:color w:val="000000" w:themeColor="text1"/>
        </w:rPr>
        <w:t xml:space="preserve">, or </w:t>
      </w:r>
      <w:r w:rsidR="00E87128">
        <w:rPr>
          <w:iCs/>
          <w:color w:val="000000" w:themeColor="text1"/>
        </w:rPr>
        <w:t>“?”</w:t>
      </w:r>
      <w:r w:rsidR="00BF1039">
        <w:rPr>
          <w:iCs/>
          <w:color w:val="000000" w:themeColor="text1"/>
        </w:rPr>
        <w:t xml:space="preserve"> as</w:t>
      </w:r>
      <w:r w:rsidR="00E87128">
        <w:rPr>
          <w:iCs/>
          <w:color w:val="000000" w:themeColor="text1"/>
        </w:rPr>
        <w:t xml:space="preserve"> </w:t>
      </w:r>
      <w:r w:rsidR="00A022DB">
        <w:rPr>
          <w:iCs/>
          <w:color w:val="000000" w:themeColor="text1"/>
        </w:rPr>
        <w:t>their</w:t>
      </w:r>
      <w:r w:rsidR="00E87128">
        <w:rPr>
          <w:iCs/>
          <w:color w:val="000000" w:themeColor="text1"/>
        </w:rPr>
        <w:t xml:space="preserve"> final character) were not included as keys. </w:t>
      </w:r>
      <w:r w:rsidR="00BF1039">
        <w:rPr>
          <w:iCs/>
          <w:color w:val="000000" w:themeColor="text1"/>
        </w:rPr>
        <w:t>Furthermore, words that started sen</w:t>
      </w:r>
      <w:r w:rsidR="0049769B">
        <w:rPr>
          <w:iCs/>
          <w:color w:val="000000" w:themeColor="text1"/>
        </w:rPr>
        <w:t>tences (i.e. lines of each haiku) were listed as values under the start key which I indicated by a dollar sign, “$.” Values associated with the “</w:t>
      </w:r>
      <w:r w:rsidR="00A748C2">
        <w:rPr>
          <w:iCs/>
          <w:color w:val="000000" w:themeColor="text1"/>
        </w:rPr>
        <w:t>$</w:t>
      </w:r>
      <w:r w:rsidR="0049769B">
        <w:rPr>
          <w:iCs/>
          <w:color w:val="000000" w:themeColor="text1"/>
        </w:rPr>
        <w:t xml:space="preserve">” key in the </w:t>
      </w:r>
      <w:r w:rsidR="00A748C2">
        <w:rPr>
          <w:iCs/>
          <w:color w:val="000000" w:themeColor="text1"/>
        </w:rPr>
        <w:t>aforementioned</w:t>
      </w:r>
      <w:r w:rsidR="0049769B">
        <w:rPr>
          <w:iCs/>
          <w:color w:val="000000" w:themeColor="text1"/>
        </w:rPr>
        <w:t xml:space="preserve"> haiku would be: </w:t>
      </w:r>
    </w:p>
    <w:p w14:paraId="7904C086" w14:textId="77777777" w:rsidR="0049769B" w:rsidRDefault="0049769B" w:rsidP="00DC2585">
      <w:pPr>
        <w:widowControl w:val="0"/>
        <w:autoSpaceDE w:val="0"/>
        <w:autoSpaceDN w:val="0"/>
        <w:adjustRightInd w:val="0"/>
        <w:ind w:left="-144" w:right="-144"/>
        <w:rPr>
          <w:iCs/>
          <w:color w:val="000000" w:themeColor="text1"/>
        </w:rPr>
      </w:pPr>
    </w:p>
    <w:p w14:paraId="5A049680" w14:textId="7F38B4A2" w:rsidR="00DE0B33" w:rsidRDefault="0049769B" w:rsidP="00DC2585">
      <w:pPr>
        <w:widowControl w:val="0"/>
        <w:autoSpaceDE w:val="0"/>
        <w:autoSpaceDN w:val="0"/>
        <w:adjustRightInd w:val="0"/>
        <w:ind w:left="-144" w:right="-144"/>
        <w:jc w:val="center"/>
        <w:rPr>
          <w:i/>
          <w:iCs/>
          <w:color w:val="000000" w:themeColor="text1"/>
        </w:rPr>
      </w:pPr>
      <w:r w:rsidRPr="0049769B">
        <w:rPr>
          <w:i/>
          <w:iCs/>
          <w:color w:val="000000" w:themeColor="text1"/>
        </w:rPr>
        <w:t>“$”: [“Standing,” “The,” “A”]</w:t>
      </w:r>
    </w:p>
    <w:p w14:paraId="79947522" w14:textId="77777777" w:rsidR="00A748C2" w:rsidRDefault="00A748C2" w:rsidP="00DC2585">
      <w:pPr>
        <w:widowControl w:val="0"/>
        <w:autoSpaceDE w:val="0"/>
        <w:autoSpaceDN w:val="0"/>
        <w:adjustRightInd w:val="0"/>
        <w:ind w:left="-144" w:right="-144"/>
        <w:jc w:val="center"/>
        <w:rPr>
          <w:i/>
          <w:iCs/>
          <w:color w:val="000000" w:themeColor="text1"/>
        </w:rPr>
      </w:pPr>
    </w:p>
    <w:p w14:paraId="60CB9257" w14:textId="77777777" w:rsidR="0050670A" w:rsidRDefault="0010429D" w:rsidP="00DC2585">
      <w:pPr>
        <w:widowControl w:val="0"/>
        <w:autoSpaceDE w:val="0"/>
        <w:autoSpaceDN w:val="0"/>
        <w:adjustRightInd w:val="0"/>
        <w:ind w:left="-144" w:right="-144"/>
        <w:rPr>
          <w:iCs/>
          <w:color w:val="000000" w:themeColor="text1"/>
        </w:rPr>
      </w:pPr>
      <w:r>
        <w:rPr>
          <w:iCs/>
          <w:color w:val="000000" w:themeColor="text1"/>
        </w:rPr>
        <w:t xml:space="preserve">No third party tools were used to generate the haiku other than the random library made available by Python. </w:t>
      </w:r>
      <w:r w:rsidR="00EF6878">
        <w:rPr>
          <w:iCs/>
          <w:color w:val="000000" w:themeColor="text1"/>
        </w:rPr>
        <w:t xml:space="preserve">The first word is chosen arbitrarily from the list whose key is “$.” The following word is then chosen randomly as well from the list of words that may be associated with the first word. The process will once again repeat itself </w:t>
      </w:r>
      <w:r w:rsidR="007F2ACE">
        <w:rPr>
          <w:iCs/>
          <w:color w:val="000000" w:themeColor="text1"/>
        </w:rPr>
        <w:t>when the current word includes an ending character.</w:t>
      </w:r>
      <w:r w:rsidR="00EF6878">
        <w:rPr>
          <w:iCs/>
          <w:color w:val="000000" w:themeColor="text1"/>
        </w:rPr>
        <w:t xml:space="preserve"> </w:t>
      </w:r>
    </w:p>
    <w:p w14:paraId="0591AC2C" w14:textId="77777777" w:rsidR="0050670A" w:rsidRDefault="0050670A" w:rsidP="00DC2585">
      <w:pPr>
        <w:widowControl w:val="0"/>
        <w:autoSpaceDE w:val="0"/>
        <w:autoSpaceDN w:val="0"/>
        <w:adjustRightInd w:val="0"/>
        <w:ind w:left="-144" w:right="-144"/>
        <w:rPr>
          <w:iCs/>
          <w:color w:val="000000" w:themeColor="text1"/>
        </w:rPr>
      </w:pPr>
    </w:p>
    <w:p w14:paraId="4F5E8566" w14:textId="36969AB0" w:rsidR="00A748C2" w:rsidRDefault="0050670A" w:rsidP="00DC2585">
      <w:pPr>
        <w:widowControl w:val="0"/>
        <w:autoSpaceDE w:val="0"/>
        <w:autoSpaceDN w:val="0"/>
        <w:adjustRightInd w:val="0"/>
        <w:ind w:left="-144" w:right="-144"/>
        <w:rPr>
          <w:iCs/>
          <w:color w:val="000000" w:themeColor="text1"/>
        </w:rPr>
      </w:pPr>
      <w:r>
        <w:rPr>
          <w:iCs/>
          <w:color w:val="000000" w:themeColor="text1"/>
        </w:rPr>
        <w:t xml:space="preserve">Below are </w:t>
      </w:r>
      <w:r w:rsidR="00A51F38">
        <w:rPr>
          <w:iCs/>
          <w:color w:val="000000" w:themeColor="text1"/>
        </w:rPr>
        <w:t>five</w:t>
      </w:r>
      <w:r>
        <w:rPr>
          <w:iCs/>
          <w:color w:val="000000" w:themeColor="text1"/>
        </w:rPr>
        <w:t xml:space="preserve"> instances of haikus that I generated using this algorithm. </w:t>
      </w:r>
    </w:p>
    <w:p w14:paraId="17E4DBEB" w14:textId="77777777" w:rsidR="0050670A" w:rsidRDefault="0050670A" w:rsidP="00DC2585">
      <w:pPr>
        <w:widowControl w:val="0"/>
        <w:autoSpaceDE w:val="0"/>
        <w:autoSpaceDN w:val="0"/>
        <w:adjustRightInd w:val="0"/>
        <w:ind w:left="-144" w:right="-144"/>
        <w:rPr>
          <w:iCs/>
          <w:color w:val="000000" w:themeColor="text1"/>
        </w:rPr>
      </w:pPr>
    </w:p>
    <w:p w14:paraId="50AD75BE" w14:textId="77777777" w:rsidR="0050670A" w:rsidRPr="0050670A" w:rsidRDefault="0050670A" w:rsidP="00DC2585">
      <w:pPr>
        <w:widowControl w:val="0"/>
        <w:autoSpaceDE w:val="0"/>
        <w:autoSpaceDN w:val="0"/>
        <w:adjustRightInd w:val="0"/>
        <w:ind w:left="-144" w:right="-144"/>
        <w:jc w:val="center"/>
        <w:rPr>
          <w:i/>
          <w:iCs/>
          <w:color w:val="000000" w:themeColor="text1"/>
        </w:rPr>
      </w:pPr>
      <w:r w:rsidRPr="0050670A">
        <w:rPr>
          <w:i/>
          <w:iCs/>
          <w:color w:val="000000" w:themeColor="text1"/>
        </w:rPr>
        <w:t>Like a dead body.</w:t>
      </w:r>
    </w:p>
    <w:p w14:paraId="298AD776" w14:textId="77777777" w:rsidR="0050670A" w:rsidRPr="0050670A" w:rsidRDefault="0050670A" w:rsidP="00DC2585">
      <w:pPr>
        <w:widowControl w:val="0"/>
        <w:autoSpaceDE w:val="0"/>
        <w:autoSpaceDN w:val="0"/>
        <w:adjustRightInd w:val="0"/>
        <w:ind w:left="-144" w:right="-144"/>
        <w:jc w:val="center"/>
        <w:rPr>
          <w:i/>
          <w:iCs/>
          <w:color w:val="000000" w:themeColor="text1"/>
        </w:rPr>
      </w:pPr>
      <w:r w:rsidRPr="0050670A">
        <w:rPr>
          <w:i/>
          <w:iCs/>
          <w:color w:val="000000" w:themeColor="text1"/>
        </w:rPr>
        <w:t>Crying and so silent train.</w:t>
      </w:r>
    </w:p>
    <w:p w14:paraId="41D585FC" w14:textId="4E7890C0" w:rsidR="0050670A" w:rsidRDefault="0050670A" w:rsidP="00DC2585">
      <w:pPr>
        <w:widowControl w:val="0"/>
        <w:autoSpaceDE w:val="0"/>
        <w:autoSpaceDN w:val="0"/>
        <w:adjustRightInd w:val="0"/>
        <w:ind w:left="-144" w:right="-144"/>
        <w:jc w:val="center"/>
        <w:rPr>
          <w:i/>
          <w:iCs/>
          <w:color w:val="000000" w:themeColor="text1"/>
        </w:rPr>
      </w:pPr>
      <w:r w:rsidRPr="0050670A">
        <w:rPr>
          <w:i/>
          <w:iCs/>
          <w:color w:val="000000" w:themeColor="text1"/>
        </w:rPr>
        <w:t>As the cherry tree</w:t>
      </w:r>
    </w:p>
    <w:p w14:paraId="463192D6" w14:textId="77777777" w:rsidR="0050670A" w:rsidRDefault="0050670A" w:rsidP="00DC2585">
      <w:pPr>
        <w:widowControl w:val="0"/>
        <w:autoSpaceDE w:val="0"/>
        <w:autoSpaceDN w:val="0"/>
        <w:adjustRightInd w:val="0"/>
        <w:ind w:left="-144" w:right="-144"/>
        <w:jc w:val="center"/>
        <w:rPr>
          <w:i/>
          <w:iCs/>
          <w:color w:val="000000" w:themeColor="text1"/>
        </w:rPr>
      </w:pPr>
    </w:p>
    <w:p w14:paraId="460A9CB0" w14:textId="77777777" w:rsidR="0050670A" w:rsidRPr="0050670A" w:rsidRDefault="0050670A" w:rsidP="00DC2585">
      <w:pPr>
        <w:widowControl w:val="0"/>
        <w:autoSpaceDE w:val="0"/>
        <w:autoSpaceDN w:val="0"/>
        <w:adjustRightInd w:val="0"/>
        <w:ind w:left="-144" w:right="-144"/>
        <w:jc w:val="center"/>
        <w:rPr>
          <w:i/>
          <w:iCs/>
          <w:color w:val="000000" w:themeColor="text1"/>
        </w:rPr>
      </w:pPr>
      <w:r w:rsidRPr="0050670A">
        <w:rPr>
          <w:i/>
          <w:iCs/>
          <w:color w:val="000000" w:themeColor="text1"/>
        </w:rPr>
        <w:t>My cold lake in my name away.</w:t>
      </w:r>
    </w:p>
    <w:p w14:paraId="63E414BF" w14:textId="77777777" w:rsidR="0050670A" w:rsidRDefault="0050670A" w:rsidP="00DC2585">
      <w:pPr>
        <w:widowControl w:val="0"/>
        <w:autoSpaceDE w:val="0"/>
        <w:autoSpaceDN w:val="0"/>
        <w:adjustRightInd w:val="0"/>
        <w:ind w:left="-144" w:right="-144"/>
        <w:jc w:val="center"/>
        <w:rPr>
          <w:i/>
          <w:iCs/>
          <w:color w:val="000000" w:themeColor="text1"/>
        </w:rPr>
      </w:pPr>
      <w:r w:rsidRPr="0050670A">
        <w:rPr>
          <w:i/>
          <w:iCs/>
          <w:color w:val="000000" w:themeColor="text1"/>
        </w:rPr>
        <w:t xml:space="preserve">The sudden thunder </w:t>
      </w:r>
    </w:p>
    <w:p w14:paraId="76DB071D" w14:textId="5D7CAF35" w:rsidR="0050670A" w:rsidRDefault="0050670A" w:rsidP="00DC2585">
      <w:pPr>
        <w:widowControl w:val="0"/>
        <w:autoSpaceDE w:val="0"/>
        <w:autoSpaceDN w:val="0"/>
        <w:adjustRightInd w:val="0"/>
        <w:ind w:left="-144" w:right="-144"/>
        <w:jc w:val="center"/>
        <w:rPr>
          <w:i/>
          <w:iCs/>
          <w:color w:val="000000" w:themeColor="text1"/>
        </w:rPr>
      </w:pPr>
      <w:r w:rsidRPr="0050670A">
        <w:rPr>
          <w:i/>
          <w:iCs/>
          <w:color w:val="000000" w:themeColor="text1"/>
        </w:rPr>
        <w:t xml:space="preserve">Startles </w:t>
      </w:r>
      <w:r>
        <w:rPr>
          <w:i/>
          <w:iCs/>
          <w:color w:val="000000" w:themeColor="text1"/>
        </w:rPr>
        <w:t>a</w:t>
      </w:r>
      <w:r w:rsidRPr="0050670A">
        <w:rPr>
          <w:i/>
          <w:iCs/>
          <w:color w:val="000000" w:themeColor="text1"/>
        </w:rPr>
        <w:t xml:space="preserve"> sunlit branch</w:t>
      </w:r>
    </w:p>
    <w:p w14:paraId="1F6847B0" w14:textId="77777777" w:rsidR="0050670A" w:rsidRDefault="0050670A" w:rsidP="00DC2585">
      <w:pPr>
        <w:widowControl w:val="0"/>
        <w:autoSpaceDE w:val="0"/>
        <w:autoSpaceDN w:val="0"/>
        <w:adjustRightInd w:val="0"/>
        <w:ind w:left="-144" w:right="-144"/>
        <w:jc w:val="center"/>
        <w:rPr>
          <w:i/>
          <w:iCs/>
          <w:color w:val="000000" w:themeColor="text1"/>
        </w:rPr>
      </w:pPr>
    </w:p>
    <w:p w14:paraId="0D4435D3" w14:textId="77777777" w:rsidR="00A51F38" w:rsidRDefault="00A51F38" w:rsidP="00DC2585">
      <w:pPr>
        <w:widowControl w:val="0"/>
        <w:autoSpaceDE w:val="0"/>
        <w:autoSpaceDN w:val="0"/>
        <w:adjustRightInd w:val="0"/>
        <w:ind w:left="-144" w:right="-144"/>
        <w:jc w:val="center"/>
        <w:rPr>
          <w:i/>
          <w:color w:val="1F2326"/>
        </w:rPr>
      </w:pPr>
      <w:r w:rsidRPr="00A51F38">
        <w:rPr>
          <w:i/>
          <w:color w:val="1F2326"/>
        </w:rPr>
        <w:t>In this autumn morning</w:t>
      </w:r>
    </w:p>
    <w:p w14:paraId="5DAA5A4F" w14:textId="77777777" w:rsidR="00A51F38" w:rsidRDefault="00A51F38" w:rsidP="00DC2585">
      <w:pPr>
        <w:widowControl w:val="0"/>
        <w:autoSpaceDE w:val="0"/>
        <w:autoSpaceDN w:val="0"/>
        <w:adjustRightInd w:val="0"/>
        <w:ind w:left="-144" w:right="-144"/>
        <w:jc w:val="center"/>
        <w:rPr>
          <w:i/>
          <w:color w:val="1F2326"/>
        </w:rPr>
      </w:pPr>
      <w:r w:rsidRPr="00A51F38">
        <w:rPr>
          <w:i/>
          <w:color w:val="1F2326"/>
        </w:rPr>
        <w:t xml:space="preserve"> Leaving the dew-wet grass </w:t>
      </w:r>
    </w:p>
    <w:p w14:paraId="135A6716" w14:textId="6B576203" w:rsidR="0050670A" w:rsidRDefault="00A51F38" w:rsidP="00DC2585">
      <w:pPr>
        <w:widowControl w:val="0"/>
        <w:autoSpaceDE w:val="0"/>
        <w:autoSpaceDN w:val="0"/>
        <w:adjustRightInd w:val="0"/>
        <w:ind w:left="-144" w:right="-144"/>
        <w:jc w:val="center"/>
        <w:rPr>
          <w:i/>
          <w:color w:val="1F2326"/>
        </w:rPr>
      </w:pPr>
      <w:r w:rsidRPr="00A51F38">
        <w:rPr>
          <w:i/>
          <w:color w:val="1F2326"/>
        </w:rPr>
        <w:t>A pretty princess</w:t>
      </w:r>
    </w:p>
    <w:p w14:paraId="1257FAB7" w14:textId="77777777" w:rsidR="00A51F38" w:rsidRDefault="00A51F38" w:rsidP="00DC2585">
      <w:pPr>
        <w:widowControl w:val="0"/>
        <w:autoSpaceDE w:val="0"/>
        <w:autoSpaceDN w:val="0"/>
        <w:adjustRightInd w:val="0"/>
        <w:ind w:left="-144" w:right="-144"/>
        <w:jc w:val="center"/>
        <w:rPr>
          <w:i/>
          <w:color w:val="1F2326"/>
        </w:rPr>
      </w:pPr>
    </w:p>
    <w:p w14:paraId="397C613F" w14:textId="77777777" w:rsidR="00A51F38" w:rsidRPr="00A51F38" w:rsidRDefault="00A51F38" w:rsidP="00DC2585">
      <w:pPr>
        <w:widowControl w:val="0"/>
        <w:autoSpaceDE w:val="0"/>
        <w:autoSpaceDN w:val="0"/>
        <w:adjustRightInd w:val="0"/>
        <w:ind w:left="-144" w:right="-144"/>
        <w:jc w:val="center"/>
        <w:rPr>
          <w:i/>
          <w:iCs/>
          <w:color w:val="000000" w:themeColor="text1"/>
        </w:rPr>
      </w:pPr>
      <w:r w:rsidRPr="00A51F38">
        <w:rPr>
          <w:i/>
          <w:iCs/>
          <w:color w:val="000000" w:themeColor="text1"/>
        </w:rPr>
        <w:t>High above the steeple.</w:t>
      </w:r>
    </w:p>
    <w:p w14:paraId="73AB84BA" w14:textId="77777777" w:rsidR="00A51F38" w:rsidRPr="00A51F38" w:rsidRDefault="00A51F38" w:rsidP="00DC2585">
      <w:pPr>
        <w:widowControl w:val="0"/>
        <w:autoSpaceDE w:val="0"/>
        <w:autoSpaceDN w:val="0"/>
        <w:adjustRightInd w:val="0"/>
        <w:ind w:left="-144" w:right="-144"/>
        <w:jc w:val="center"/>
        <w:rPr>
          <w:i/>
          <w:iCs/>
          <w:color w:val="000000" w:themeColor="text1"/>
        </w:rPr>
      </w:pPr>
      <w:r w:rsidRPr="00A51F38">
        <w:rPr>
          <w:i/>
          <w:iCs/>
          <w:color w:val="000000" w:themeColor="text1"/>
        </w:rPr>
        <w:t>My shadow Hovers in the roses.</w:t>
      </w:r>
    </w:p>
    <w:p w14:paraId="5439E811" w14:textId="160FC16B" w:rsidR="00A51F38" w:rsidRDefault="00A51F38" w:rsidP="00DC2585">
      <w:pPr>
        <w:widowControl w:val="0"/>
        <w:autoSpaceDE w:val="0"/>
        <w:autoSpaceDN w:val="0"/>
        <w:adjustRightInd w:val="0"/>
        <w:ind w:left="-144" w:right="-144"/>
        <w:jc w:val="center"/>
        <w:rPr>
          <w:i/>
          <w:iCs/>
          <w:color w:val="000000" w:themeColor="text1"/>
        </w:rPr>
      </w:pPr>
      <w:r w:rsidRPr="00A51F38">
        <w:rPr>
          <w:i/>
          <w:iCs/>
          <w:color w:val="000000" w:themeColor="text1"/>
        </w:rPr>
        <w:t>A tolling church</w:t>
      </w:r>
    </w:p>
    <w:p w14:paraId="757BE46F" w14:textId="77777777" w:rsidR="00A51F38" w:rsidRDefault="00A51F38" w:rsidP="00DC2585">
      <w:pPr>
        <w:widowControl w:val="0"/>
        <w:autoSpaceDE w:val="0"/>
        <w:autoSpaceDN w:val="0"/>
        <w:adjustRightInd w:val="0"/>
        <w:ind w:left="-144" w:right="-144"/>
        <w:jc w:val="center"/>
        <w:rPr>
          <w:i/>
          <w:iCs/>
          <w:color w:val="000000" w:themeColor="text1"/>
        </w:rPr>
      </w:pPr>
    </w:p>
    <w:p w14:paraId="52015789" w14:textId="7B9EE41E" w:rsidR="00A51F38" w:rsidRPr="00A51F38" w:rsidRDefault="00A51F38" w:rsidP="00DC2585">
      <w:pPr>
        <w:widowControl w:val="0"/>
        <w:autoSpaceDE w:val="0"/>
        <w:autoSpaceDN w:val="0"/>
        <w:adjustRightInd w:val="0"/>
        <w:ind w:left="-144" w:right="-144"/>
        <w:jc w:val="center"/>
        <w:rPr>
          <w:i/>
          <w:iCs/>
          <w:color w:val="000000" w:themeColor="text1"/>
        </w:rPr>
      </w:pPr>
      <w:r w:rsidRPr="00A51F38">
        <w:rPr>
          <w:i/>
          <w:iCs/>
          <w:color w:val="000000" w:themeColor="text1"/>
        </w:rPr>
        <w:t>I took it is taken By whirling snowflakes.</w:t>
      </w:r>
    </w:p>
    <w:p w14:paraId="1887F724" w14:textId="77777777" w:rsidR="00A51F38" w:rsidRPr="00A51F38" w:rsidRDefault="00A51F38" w:rsidP="00DC2585">
      <w:pPr>
        <w:widowControl w:val="0"/>
        <w:autoSpaceDE w:val="0"/>
        <w:autoSpaceDN w:val="0"/>
        <w:adjustRightInd w:val="0"/>
        <w:ind w:left="-144" w:right="-144"/>
        <w:jc w:val="center"/>
        <w:rPr>
          <w:i/>
          <w:iCs/>
          <w:color w:val="000000" w:themeColor="text1"/>
        </w:rPr>
      </w:pPr>
      <w:r w:rsidRPr="00A51F38">
        <w:rPr>
          <w:i/>
          <w:iCs/>
          <w:color w:val="000000" w:themeColor="text1"/>
        </w:rPr>
        <w:t>In the lake.</w:t>
      </w:r>
    </w:p>
    <w:p w14:paraId="2CF769DD" w14:textId="3320E7C9" w:rsidR="00A51F38" w:rsidRDefault="00A51F38" w:rsidP="00DC2585">
      <w:pPr>
        <w:widowControl w:val="0"/>
        <w:autoSpaceDE w:val="0"/>
        <w:autoSpaceDN w:val="0"/>
        <w:adjustRightInd w:val="0"/>
        <w:ind w:left="-144" w:right="-144"/>
        <w:jc w:val="center"/>
        <w:rPr>
          <w:i/>
          <w:iCs/>
          <w:color w:val="000000" w:themeColor="text1"/>
        </w:rPr>
      </w:pPr>
      <w:r w:rsidRPr="00A51F38">
        <w:rPr>
          <w:i/>
          <w:iCs/>
          <w:color w:val="000000" w:themeColor="text1"/>
        </w:rPr>
        <w:t>In an</w:t>
      </w:r>
    </w:p>
    <w:p w14:paraId="19A24D42" w14:textId="77777777" w:rsidR="00A51F38" w:rsidRPr="00A51F38" w:rsidRDefault="00A51F38" w:rsidP="00DC2585">
      <w:pPr>
        <w:widowControl w:val="0"/>
        <w:autoSpaceDE w:val="0"/>
        <w:autoSpaceDN w:val="0"/>
        <w:adjustRightInd w:val="0"/>
        <w:ind w:left="-144" w:right="-144"/>
        <w:jc w:val="center"/>
        <w:rPr>
          <w:i/>
          <w:iCs/>
          <w:color w:val="000000" w:themeColor="text1"/>
        </w:rPr>
      </w:pPr>
    </w:p>
    <w:p w14:paraId="0B2EFFB3" w14:textId="47FE669A" w:rsidR="00A51F38" w:rsidRDefault="00A51F38" w:rsidP="00DC2585">
      <w:pPr>
        <w:widowControl w:val="0"/>
        <w:autoSpaceDE w:val="0"/>
        <w:autoSpaceDN w:val="0"/>
        <w:adjustRightInd w:val="0"/>
        <w:ind w:left="-144" w:right="-144"/>
        <w:rPr>
          <w:iCs/>
          <w:color w:val="000000" w:themeColor="text1"/>
        </w:rPr>
      </w:pPr>
      <w:r>
        <w:rPr>
          <w:iCs/>
          <w:color w:val="000000" w:themeColor="text1"/>
        </w:rPr>
        <w:t xml:space="preserve">Not all haikus are of 17 syllables. </w:t>
      </w:r>
      <w:r w:rsidR="00235301">
        <w:rPr>
          <w:iCs/>
          <w:color w:val="000000" w:themeColor="text1"/>
        </w:rPr>
        <w:t>T</w:t>
      </w:r>
      <w:r w:rsidR="00044EB1">
        <w:rPr>
          <w:iCs/>
          <w:color w:val="000000" w:themeColor="text1"/>
        </w:rPr>
        <w:t>hough t</w:t>
      </w:r>
      <w:r w:rsidR="00235301">
        <w:rPr>
          <w:iCs/>
          <w:color w:val="000000" w:themeColor="text1"/>
        </w:rPr>
        <w:t>hey are each between 10 and 15 words</w:t>
      </w:r>
      <w:r w:rsidR="00044EB1">
        <w:rPr>
          <w:iCs/>
          <w:color w:val="000000" w:themeColor="text1"/>
        </w:rPr>
        <w:t>, mimicking the length of haikus.</w:t>
      </w:r>
    </w:p>
    <w:p w14:paraId="3F0D58B5" w14:textId="77777777" w:rsidR="00044EB1" w:rsidRDefault="00044EB1" w:rsidP="00DC2585">
      <w:pPr>
        <w:widowControl w:val="0"/>
        <w:autoSpaceDE w:val="0"/>
        <w:autoSpaceDN w:val="0"/>
        <w:adjustRightInd w:val="0"/>
        <w:ind w:left="-144" w:right="-144"/>
        <w:rPr>
          <w:iCs/>
          <w:color w:val="000000" w:themeColor="text1"/>
        </w:rPr>
      </w:pPr>
    </w:p>
    <w:p w14:paraId="55319D33" w14:textId="77777777" w:rsidR="00D51CFD" w:rsidRDefault="00044EB1" w:rsidP="00DC2585">
      <w:pPr>
        <w:widowControl w:val="0"/>
        <w:autoSpaceDE w:val="0"/>
        <w:autoSpaceDN w:val="0"/>
        <w:adjustRightInd w:val="0"/>
        <w:ind w:left="-144" w:right="-144"/>
        <w:rPr>
          <w:iCs/>
          <w:color w:val="000000" w:themeColor="text1"/>
        </w:rPr>
      </w:pPr>
      <w:r>
        <w:rPr>
          <w:iCs/>
          <w:color w:val="000000" w:themeColor="text1"/>
        </w:rPr>
        <w:t xml:space="preserve">My latter algorithm also utilized the random library; however, it served to restrict randomness by </w:t>
      </w:r>
      <w:r w:rsidR="00263338">
        <w:rPr>
          <w:iCs/>
          <w:color w:val="000000" w:themeColor="text1"/>
        </w:rPr>
        <w:t>generating text based on tag patterns rather than word patterns.</w:t>
      </w:r>
      <w:r w:rsidR="00D159D7">
        <w:rPr>
          <w:iCs/>
          <w:color w:val="000000" w:themeColor="text1"/>
        </w:rPr>
        <w:t xml:space="preserve"> </w:t>
      </w:r>
      <w:r w:rsidR="00D51CFD">
        <w:rPr>
          <w:iCs/>
          <w:color w:val="000000" w:themeColor="text1"/>
        </w:rPr>
        <w:t>Using the universal tagger, ten total tags were used to label each word. These tags included:</w:t>
      </w:r>
    </w:p>
    <w:p w14:paraId="22AE0360" w14:textId="77777777" w:rsidR="00D51CFD" w:rsidRDefault="00D51CFD" w:rsidP="00DC2585">
      <w:pPr>
        <w:widowControl w:val="0"/>
        <w:autoSpaceDE w:val="0"/>
        <w:autoSpaceDN w:val="0"/>
        <w:adjustRightInd w:val="0"/>
        <w:ind w:left="-144" w:right="-144"/>
        <w:rPr>
          <w:iCs/>
          <w:color w:val="000000" w:themeColor="text1"/>
        </w:rPr>
      </w:pPr>
    </w:p>
    <w:p w14:paraId="2CC7F00D" w14:textId="0878F9F5" w:rsidR="00263338" w:rsidRDefault="00D51C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NOUN </w:t>
      </w:r>
      <w:r w:rsidRPr="00D51C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noun</w:t>
      </w:r>
      <w:r w:rsidR="00A6191D">
        <w:rPr>
          <w:rFonts w:ascii="Times New Roman" w:hAnsi="Times New Roman" w:cs="Times New Roman"/>
          <w:iCs/>
          <w:color w:val="000000" w:themeColor="text1"/>
        </w:rPr>
        <w:t>s</w:t>
      </w:r>
    </w:p>
    <w:p w14:paraId="062D0961" w14:textId="61C61DFA" w:rsidR="00D51CFD" w:rsidRDefault="00D51C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VERB </w:t>
      </w:r>
      <w:r w:rsidRPr="00D51C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verb</w:t>
      </w:r>
      <w:r w:rsidR="00A6191D">
        <w:rPr>
          <w:rFonts w:ascii="Times New Roman" w:hAnsi="Times New Roman" w:cs="Times New Roman"/>
          <w:iCs/>
          <w:color w:val="000000" w:themeColor="text1"/>
        </w:rPr>
        <w:t>s</w:t>
      </w:r>
    </w:p>
    <w:p w14:paraId="33AD7C54" w14:textId="075BA498" w:rsidR="00D51CFD" w:rsidRDefault="00D51C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PRON </w:t>
      </w:r>
      <w:r w:rsidRPr="00D51C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pronoun</w:t>
      </w:r>
      <w:r w:rsidR="00A6191D">
        <w:rPr>
          <w:rFonts w:ascii="Times New Roman" w:hAnsi="Times New Roman" w:cs="Times New Roman"/>
          <w:iCs/>
          <w:color w:val="000000" w:themeColor="text1"/>
        </w:rPr>
        <w:t>s</w:t>
      </w:r>
    </w:p>
    <w:p w14:paraId="1D519DDC" w14:textId="1D775DF1" w:rsidR="00D51CFD" w:rsidRDefault="00D51C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DET </w:t>
      </w:r>
      <w:r w:rsidRPr="00D51C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determiner</w:t>
      </w:r>
      <w:r w:rsidR="00A6191D">
        <w:rPr>
          <w:rFonts w:ascii="Times New Roman" w:hAnsi="Times New Roman" w:cs="Times New Roman"/>
          <w:iCs/>
          <w:color w:val="000000" w:themeColor="text1"/>
        </w:rPr>
        <w:t>s</w:t>
      </w:r>
    </w:p>
    <w:p w14:paraId="2A6B68D4" w14:textId="4FE84A4D" w:rsidR="00D51CFD" w:rsidRDefault="00D51C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ADJ </w:t>
      </w:r>
      <w:r w:rsidRPr="00D51C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adjective</w:t>
      </w:r>
      <w:r w:rsidR="00A6191D">
        <w:rPr>
          <w:rFonts w:ascii="Times New Roman" w:hAnsi="Times New Roman" w:cs="Times New Roman"/>
          <w:iCs/>
          <w:color w:val="000000" w:themeColor="text1"/>
        </w:rPr>
        <w:t>s</w:t>
      </w:r>
    </w:p>
    <w:p w14:paraId="38C4B6E3" w14:textId="536B2146" w:rsidR="00D51CFD" w:rsidRDefault="00B304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ADV </w:t>
      </w:r>
      <w:r w:rsidRPr="00B304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adverb</w:t>
      </w:r>
      <w:r w:rsidR="00A6191D">
        <w:rPr>
          <w:rFonts w:ascii="Times New Roman" w:hAnsi="Times New Roman" w:cs="Times New Roman"/>
          <w:iCs/>
          <w:color w:val="000000" w:themeColor="text1"/>
        </w:rPr>
        <w:t>s</w:t>
      </w:r>
    </w:p>
    <w:p w14:paraId="2D2909A2" w14:textId="4F8599D3" w:rsidR="00B304FD" w:rsidRDefault="00B304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PRT </w:t>
      </w:r>
      <w:r w:rsidRPr="00B304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particle</w:t>
      </w:r>
      <w:r w:rsidR="00A6191D">
        <w:rPr>
          <w:rFonts w:ascii="Times New Roman" w:hAnsi="Times New Roman" w:cs="Times New Roman"/>
          <w:iCs/>
          <w:color w:val="000000" w:themeColor="text1"/>
        </w:rPr>
        <w:t>s</w:t>
      </w:r>
    </w:p>
    <w:p w14:paraId="6175C5B5" w14:textId="21E45460" w:rsidR="00B304FD" w:rsidRDefault="00B304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ADP </w:t>
      </w:r>
      <w:r w:rsidRPr="00B304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preposition</w:t>
      </w:r>
      <w:r w:rsidR="00A6191D">
        <w:rPr>
          <w:rFonts w:ascii="Times New Roman" w:hAnsi="Times New Roman" w:cs="Times New Roman"/>
          <w:iCs/>
          <w:color w:val="000000" w:themeColor="text1"/>
        </w:rPr>
        <w:t>s</w:t>
      </w:r>
      <w:r>
        <w:rPr>
          <w:rFonts w:ascii="Times New Roman" w:hAnsi="Times New Roman" w:cs="Times New Roman"/>
          <w:iCs/>
          <w:color w:val="000000" w:themeColor="text1"/>
        </w:rPr>
        <w:t xml:space="preserve"> and postposition</w:t>
      </w:r>
      <w:r w:rsidR="00A6191D">
        <w:rPr>
          <w:rFonts w:ascii="Times New Roman" w:hAnsi="Times New Roman" w:cs="Times New Roman"/>
          <w:iCs/>
          <w:color w:val="000000" w:themeColor="text1"/>
        </w:rPr>
        <w:t>s</w:t>
      </w:r>
    </w:p>
    <w:p w14:paraId="26B1EF14" w14:textId="71A83672" w:rsidR="00B304FD" w:rsidRPr="00B304FD" w:rsidRDefault="00B304F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CONJ </w:t>
      </w:r>
      <w:r w:rsidRPr="00B304F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conjunction</w:t>
      </w:r>
      <w:r w:rsidR="00A6191D">
        <w:rPr>
          <w:rFonts w:ascii="Times New Roman" w:hAnsi="Times New Roman" w:cs="Times New Roman"/>
          <w:iCs/>
          <w:color w:val="000000" w:themeColor="text1"/>
        </w:rPr>
        <w:t>s</w:t>
      </w:r>
    </w:p>
    <w:p w14:paraId="77EA7545" w14:textId="57945C5D" w:rsidR="00B304FD" w:rsidRDefault="00A6191D" w:rsidP="00DC2585">
      <w:pPr>
        <w:pStyle w:val="ListParagraph"/>
        <w:widowControl w:val="0"/>
        <w:numPr>
          <w:ilvl w:val="0"/>
          <w:numId w:val="7"/>
        </w:numPr>
        <w:autoSpaceDE w:val="0"/>
        <w:autoSpaceDN w:val="0"/>
        <w:adjustRightInd w:val="0"/>
        <w:ind w:left="-144" w:right="-144"/>
        <w:rPr>
          <w:rFonts w:ascii="Times New Roman" w:hAnsi="Times New Roman" w:cs="Times New Roman"/>
          <w:iCs/>
          <w:color w:val="000000" w:themeColor="text1"/>
        </w:rPr>
      </w:pPr>
      <w:r>
        <w:rPr>
          <w:rFonts w:ascii="Times New Roman" w:hAnsi="Times New Roman" w:cs="Times New Roman"/>
          <w:iCs/>
          <w:color w:val="000000" w:themeColor="text1"/>
        </w:rPr>
        <w:t xml:space="preserve">NUM </w:t>
      </w:r>
      <w:r w:rsidRPr="00A6191D">
        <w:rPr>
          <w:rFonts w:ascii="Times New Roman" w:hAnsi="Times New Roman" w:cs="Times New Roman"/>
          <w:iCs/>
          <w:color w:val="000000" w:themeColor="text1"/>
        </w:rPr>
        <w:sym w:font="Wingdings" w:char="F0E0"/>
      </w:r>
      <w:r>
        <w:rPr>
          <w:rFonts w:ascii="Times New Roman" w:hAnsi="Times New Roman" w:cs="Times New Roman"/>
          <w:iCs/>
          <w:color w:val="000000" w:themeColor="text1"/>
        </w:rPr>
        <w:t xml:space="preserve"> numerals</w:t>
      </w:r>
    </w:p>
    <w:p w14:paraId="2419E254" w14:textId="77777777" w:rsidR="00A6191D" w:rsidRDefault="00A6191D" w:rsidP="00DC2585">
      <w:pPr>
        <w:widowControl w:val="0"/>
        <w:autoSpaceDE w:val="0"/>
        <w:autoSpaceDN w:val="0"/>
        <w:adjustRightInd w:val="0"/>
        <w:ind w:left="-144" w:right="-144"/>
        <w:rPr>
          <w:iCs/>
          <w:color w:val="000000" w:themeColor="text1"/>
        </w:rPr>
      </w:pPr>
    </w:p>
    <w:p w14:paraId="3DCEABF4" w14:textId="61AFC738" w:rsidR="00090E50" w:rsidRDefault="00090E50" w:rsidP="00DC2585">
      <w:pPr>
        <w:widowControl w:val="0"/>
        <w:autoSpaceDE w:val="0"/>
        <w:autoSpaceDN w:val="0"/>
        <w:adjustRightInd w:val="0"/>
        <w:ind w:left="-144" w:right="-144"/>
        <w:rPr>
          <w:iCs/>
          <w:color w:val="000000" w:themeColor="text1"/>
        </w:rPr>
      </w:pPr>
      <w:r>
        <w:rPr>
          <w:iCs/>
          <w:color w:val="000000" w:themeColor="text1"/>
        </w:rPr>
        <w:t xml:space="preserve">Though not as specific as the standard tagger, universal tags permit for a “more reasonable” comparison of accuracy [4], which speaks to my aim in generating haikus to </w:t>
      </w:r>
      <w:r w:rsidR="00C75FD8">
        <w:rPr>
          <w:iCs/>
          <w:color w:val="000000" w:themeColor="text1"/>
        </w:rPr>
        <w:t>a more so accurate degree—or at least above the baseline</w:t>
      </w:r>
      <w:r>
        <w:rPr>
          <w:iCs/>
          <w:color w:val="000000" w:themeColor="text1"/>
        </w:rPr>
        <w:t>. As opposed to my former algorithm which used the untagged</w:t>
      </w:r>
      <w:r w:rsidR="00C75FD8">
        <w:rPr>
          <w:iCs/>
          <w:color w:val="000000" w:themeColor="text1"/>
        </w:rPr>
        <w:t xml:space="preserve"> dataset, this algorithm considers word-tag pairs. </w:t>
      </w:r>
      <w:r w:rsidR="00C31FF7">
        <w:rPr>
          <w:iCs/>
          <w:color w:val="000000" w:themeColor="text1"/>
        </w:rPr>
        <w:t>The NLTK library was crucial to accomplishing the task of mapping the universal tag to the standard tag for each word in each haiku. Below are two versions of the same of haiku. The first is tagged standardly while the second is tagged universally.</w:t>
      </w:r>
    </w:p>
    <w:p w14:paraId="514F1399" w14:textId="77777777" w:rsidR="00C31FF7" w:rsidRDefault="00C31FF7" w:rsidP="00DC2585">
      <w:pPr>
        <w:widowControl w:val="0"/>
        <w:autoSpaceDE w:val="0"/>
        <w:autoSpaceDN w:val="0"/>
        <w:adjustRightInd w:val="0"/>
        <w:ind w:left="-144" w:right="-144"/>
        <w:rPr>
          <w:iCs/>
          <w:color w:val="000000" w:themeColor="text1"/>
        </w:rPr>
      </w:pPr>
    </w:p>
    <w:p w14:paraId="237165D1" w14:textId="77777777" w:rsidR="00C31FF7" w:rsidRDefault="00C31FF7" w:rsidP="00DC2585">
      <w:pPr>
        <w:widowControl w:val="0"/>
        <w:autoSpaceDE w:val="0"/>
        <w:autoSpaceDN w:val="0"/>
        <w:adjustRightInd w:val="0"/>
        <w:ind w:left="-144" w:right="-144"/>
        <w:jc w:val="center"/>
        <w:rPr>
          <w:i/>
          <w:iCs/>
          <w:color w:val="000000" w:themeColor="text1"/>
        </w:rPr>
      </w:pPr>
      <w:r w:rsidRPr="00C31FF7">
        <w:rPr>
          <w:i/>
          <w:iCs/>
          <w:color w:val="000000" w:themeColor="text1"/>
        </w:rPr>
        <w:t>(u'A', 'DT')(u'nude', 'JJ')(u'fat', 'JJ')(u'woman', 'NN')</w:t>
      </w:r>
    </w:p>
    <w:p w14:paraId="694C00C5" w14:textId="77777777" w:rsidR="00C31FF7" w:rsidRDefault="00C31FF7" w:rsidP="00DC2585">
      <w:pPr>
        <w:widowControl w:val="0"/>
        <w:autoSpaceDE w:val="0"/>
        <w:autoSpaceDN w:val="0"/>
        <w:adjustRightInd w:val="0"/>
        <w:ind w:left="-144" w:right="-144"/>
        <w:jc w:val="center"/>
        <w:rPr>
          <w:i/>
          <w:iCs/>
          <w:color w:val="000000" w:themeColor="text1"/>
        </w:rPr>
      </w:pPr>
      <w:r w:rsidRPr="00C31FF7">
        <w:rPr>
          <w:i/>
          <w:iCs/>
          <w:color w:val="000000" w:themeColor="text1"/>
        </w:rPr>
        <w:t>(u'Stands', 'VBZ')(u'over', 'RP')(u'a', 'DT')(u'kitchen', 'NN')(u'stove', 'NN')(u',', ',')</w:t>
      </w:r>
    </w:p>
    <w:p w14:paraId="2974E66B" w14:textId="6BB85D85" w:rsidR="00890568" w:rsidRPr="00C31FF7" w:rsidRDefault="00C31FF7" w:rsidP="00DC2585">
      <w:pPr>
        <w:widowControl w:val="0"/>
        <w:autoSpaceDE w:val="0"/>
        <w:autoSpaceDN w:val="0"/>
        <w:adjustRightInd w:val="0"/>
        <w:ind w:left="-144" w:right="-144"/>
        <w:jc w:val="center"/>
        <w:rPr>
          <w:i/>
          <w:iCs/>
          <w:color w:val="000000" w:themeColor="text1"/>
        </w:rPr>
      </w:pPr>
      <w:r w:rsidRPr="00C31FF7">
        <w:rPr>
          <w:i/>
          <w:iCs/>
          <w:color w:val="000000" w:themeColor="text1"/>
        </w:rPr>
        <w:t>(u'Tasting', 'VBG')(u'applesauce', 'NN')(u'.', '.')</w:t>
      </w:r>
    </w:p>
    <w:p w14:paraId="45A343EB" w14:textId="77777777" w:rsidR="00C31FF7" w:rsidRDefault="00C31FF7" w:rsidP="00DC2585">
      <w:pPr>
        <w:widowControl w:val="0"/>
        <w:autoSpaceDE w:val="0"/>
        <w:autoSpaceDN w:val="0"/>
        <w:adjustRightInd w:val="0"/>
        <w:ind w:left="-144" w:right="-144"/>
        <w:rPr>
          <w:iCs/>
          <w:color w:val="000000" w:themeColor="text1"/>
        </w:rPr>
      </w:pPr>
    </w:p>
    <w:p w14:paraId="21DF9CC3" w14:textId="77777777" w:rsidR="006B7D95" w:rsidRDefault="006B7D95" w:rsidP="00DC2585">
      <w:pPr>
        <w:widowControl w:val="0"/>
        <w:autoSpaceDE w:val="0"/>
        <w:autoSpaceDN w:val="0"/>
        <w:adjustRightInd w:val="0"/>
        <w:ind w:left="-144" w:right="-144"/>
        <w:jc w:val="center"/>
        <w:rPr>
          <w:i/>
          <w:iCs/>
          <w:color w:val="000000" w:themeColor="text1"/>
        </w:rPr>
      </w:pPr>
      <w:r w:rsidRPr="006B7D95">
        <w:rPr>
          <w:i/>
          <w:iCs/>
          <w:color w:val="000000" w:themeColor="text1"/>
        </w:rPr>
        <w:t>(u'A', u'DET')(u'nude', u'ADJ')(u'fat', u'ADJ')(u'woman', u'NOUN')</w:t>
      </w:r>
    </w:p>
    <w:p w14:paraId="601381DF" w14:textId="77777777" w:rsidR="006B7D95" w:rsidRDefault="006B7D95" w:rsidP="00DC2585">
      <w:pPr>
        <w:widowControl w:val="0"/>
        <w:autoSpaceDE w:val="0"/>
        <w:autoSpaceDN w:val="0"/>
        <w:adjustRightInd w:val="0"/>
        <w:ind w:left="-144" w:right="-144"/>
        <w:jc w:val="center"/>
        <w:rPr>
          <w:i/>
          <w:iCs/>
          <w:color w:val="000000" w:themeColor="text1"/>
        </w:rPr>
      </w:pPr>
      <w:r w:rsidRPr="006B7D95">
        <w:rPr>
          <w:i/>
          <w:iCs/>
          <w:color w:val="000000" w:themeColor="text1"/>
        </w:rPr>
        <w:t>(u'Stands', u'VERB')(u'over', u'PRT')(u'a', u'DET')(u'kitchen', u'NOUN')(u'stove', u'NOUN')(u',', u'.')</w:t>
      </w:r>
    </w:p>
    <w:p w14:paraId="7F012776" w14:textId="676A3062" w:rsidR="00C75FD8" w:rsidRDefault="006B7D95" w:rsidP="00DC2585">
      <w:pPr>
        <w:widowControl w:val="0"/>
        <w:autoSpaceDE w:val="0"/>
        <w:autoSpaceDN w:val="0"/>
        <w:adjustRightInd w:val="0"/>
        <w:ind w:left="-144" w:right="-144"/>
        <w:jc w:val="center"/>
        <w:rPr>
          <w:i/>
          <w:iCs/>
          <w:color w:val="000000" w:themeColor="text1"/>
        </w:rPr>
      </w:pPr>
      <w:r w:rsidRPr="006B7D95">
        <w:rPr>
          <w:i/>
          <w:iCs/>
          <w:color w:val="000000" w:themeColor="text1"/>
        </w:rPr>
        <w:t>(u'Tasting', u'VERB')(u'applesauce', u'NOUN')(u'.', u'.')</w:t>
      </w:r>
    </w:p>
    <w:p w14:paraId="74913D94" w14:textId="77777777" w:rsidR="006B7D95" w:rsidRDefault="006B7D95" w:rsidP="00DC2585">
      <w:pPr>
        <w:widowControl w:val="0"/>
        <w:autoSpaceDE w:val="0"/>
        <w:autoSpaceDN w:val="0"/>
        <w:adjustRightInd w:val="0"/>
        <w:ind w:left="-144" w:right="-144"/>
        <w:jc w:val="center"/>
        <w:rPr>
          <w:i/>
          <w:iCs/>
          <w:color w:val="000000" w:themeColor="text1"/>
        </w:rPr>
      </w:pPr>
    </w:p>
    <w:p w14:paraId="02F4436A" w14:textId="71DBD159" w:rsidR="006B7D95" w:rsidRDefault="00A2552A" w:rsidP="00DC2585">
      <w:pPr>
        <w:widowControl w:val="0"/>
        <w:autoSpaceDE w:val="0"/>
        <w:autoSpaceDN w:val="0"/>
        <w:adjustRightInd w:val="0"/>
        <w:ind w:left="-144" w:right="-144"/>
        <w:rPr>
          <w:iCs/>
          <w:color w:val="000000" w:themeColor="text1"/>
        </w:rPr>
      </w:pPr>
      <w:r>
        <w:rPr>
          <w:iCs/>
          <w:color w:val="000000" w:themeColor="text1"/>
        </w:rPr>
        <w:t xml:space="preserve">The Counter feature </w:t>
      </w:r>
      <w:r w:rsidR="00533ADC">
        <w:rPr>
          <w:iCs/>
          <w:color w:val="000000" w:themeColor="text1"/>
        </w:rPr>
        <w:t xml:space="preserve">from the collections library was then used to assist me in counting </w:t>
      </w:r>
      <w:r w:rsidR="00CD19ED">
        <w:rPr>
          <w:iCs/>
          <w:color w:val="000000" w:themeColor="text1"/>
        </w:rPr>
        <w:t xml:space="preserve">the number of times </w:t>
      </w:r>
      <w:r w:rsidR="007A5308">
        <w:rPr>
          <w:iCs/>
          <w:color w:val="000000" w:themeColor="text1"/>
        </w:rPr>
        <w:t xml:space="preserve">a previous tag was followed by another tag. </w:t>
      </w:r>
      <w:r w:rsidR="00845DFA">
        <w:rPr>
          <w:iCs/>
          <w:color w:val="000000" w:themeColor="text1"/>
        </w:rPr>
        <w:t>The most common patterns are indicated below.</w:t>
      </w:r>
    </w:p>
    <w:p w14:paraId="23077103" w14:textId="6551C74A" w:rsidR="007A5308" w:rsidRDefault="00845DFA" w:rsidP="00DC2585">
      <w:pPr>
        <w:widowControl w:val="0"/>
        <w:autoSpaceDE w:val="0"/>
        <w:autoSpaceDN w:val="0"/>
        <w:adjustRightInd w:val="0"/>
        <w:ind w:left="-144" w:right="-144"/>
        <w:rPr>
          <w:iCs/>
          <w:color w:val="000000" w:themeColor="text1"/>
        </w:rPr>
      </w:pPr>
      <w:r>
        <w:rPr>
          <w:iCs/>
          <w:noProof/>
          <w:color w:val="000000" w:themeColor="text1"/>
        </w:rPr>
        <w:drawing>
          <wp:anchor distT="0" distB="0" distL="114300" distR="114300" simplePos="0" relativeHeight="251659264" behindDoc="1" locked="0" layoutInCell="1" allowOverlap="1" wp14:anchorId="3EC72146" wp14:editId="18584A3D">
            <wp:simplePos x="0" y="0"/>
            <wp:positionH relativeFrom="column">
              <wp:posOffset>50800</wp:posOffset>
            </wp:positionH>
            <wp:positionV relativeFrom="paragraph">
              <wp:posOffset>116840</wp:posOffset>
            </wp:positionV>
            <wp:extent cx="3112135" cy="2494996"/>
            <wp:effectExtent l="25400" t="25400" r="37465" b="19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11 at 6.23.32 PM.png"/>
                    <pic:cNvPicPr/>
                  </pic:nvPicPr>
                  <pic:blipFill>
                    <a:blip r:embed="rId9">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3112135" cy="24949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2951D3" w14:textId="08E21BD1" w:rsidR="006B7D95" w:rsidRPr="006B7D95" w:rsidRDefault="006B7D95" w:rsidP="00DC2585">
      <w:pPr>
        <w:widowControl w:val="0"/>
        <w:autoSpaceDE w:val="0"/>
        <w:autoSpaceDN w:val="0"/>
        <w:adjustRightInd w:val="0"/>
        <w:ind w:left="-144" w:right="-144"/>
        <w:rPr>
          <w:iCs/>
          <w:color w:val="000000" w:themeColor="text1"/>
        </w:rPr>
      </w:pPr>
    </w:p>
    <w:p w14:paraId="1BE95121" w14:textId="66BA1914" w:rsidR="00A6191D" w:rsidRPr="00A6191D" w:rsidRDefault="00A6191D" w:rsidP="00DC2585">
      <w:pPr>
        <w:widowControl w:val="0"/>
        <w:autoSpaceDE w:val="0"/>
        <w:autoSpaceDN w:val="0"/>
        <w:adjustRightInd w:val="0"/>
        <w:ind w:left="-144" w:right="-144"/>
        <w:rPr>
          <w:iCs/>
          <w:color w:val="000000" w:themeColor="text1"/>
        </w:rPr>
      </w:pPr>
    </w:p>
    <w:p w14:paraId="724747E9" w14:textId="77777777" w:rsidR="00263338" w:rsidRDefault="00263338" w:rsidP="00DC2585">
      <w:pPr>
        <w:widowControl w:val="0"/>
        <w:autoSpaceDE w:val="0"/>
        <w:autoSpaceDN w:val="0"/>
        <w:adjustRightInd w:val="0"/>
        <w:ind w:left="-144" w:right="-144"/>
        <w:rPr>
          <w:iCs/>
          <w:color w:val="000000" w:themeColor="text1"/>
        </w:rPr>
      </w:pPr>
    </w:p>
    <w:p w14:paraId="3A5462FD" w14:textId="339EAD88" w:rsidR="00A748C2" w:rsidRPr="00A748C2" w:rsidRDefault="00A51F38" w:rsidP="00DC2585">
      <w:pPr>
        <w:widowControl w:val="0"/>
        <w:autoSpaceDE w:val="0"/>
        <w:autoSpaceDN w:val="0"/>
        <w:adjustRightInd w:val="0"/>
        <w:ind w:left="-144" w:right="-144"/>
        <w:rPr>
          <w:iCs/>
          <w:color w:val="000000" w:themeColor="text1"/>
        </w:rPr>
      </w:pPr>
      <w:r>
        <w:rPr>
          <w:iCs/>
          <w:color w:val="000000" w:themeColor="text1"/>
        </w:rPr>
        <w:t xml:space="preserve"> </w:t>
      </w:r>
    </w:p>
    <w:p w14:paraId="0BC0F2F2" w14:textId="77777777" w:rsidR="0049769B" w:rsidRDefault="0049769B" w:rsidP="00DC2585">
      <w:pPr>
        <w:widowControl w:val="0"/>
        <w:autoSpaceDE w:val="0"/>
        <w:autoSpaceDN w:val="0"/>
        <w:adjustRightInd w:val="0"/>
        <w:ind w:left="-144" w:right="-144"/>
        <w:rPr>
          <w:i/>
          <w:iCs/>
          <w:color w:val="000000" w:themeColor="text1"/>
        </w:rPr>
      </w:pPr>
    </w:p>
    <w:p w14:paraId="0434D2A2" w14:textId="77777777" w:rsidR="0049769B" w:rsidRPr="0049769B" w:rsidRDefault="0049769B" w:rsidP="00DC2585">
      <w:pPr>
        <w:widowControl w:val="0"/>
        <w:autoSpaceDE w:val="0"/>
        <w:autoSpaceDN w:val="0"/>
        <w:adjustRightInd w:val="0"/>
        <w:ind w:left="-144" w:right="-144"/>
        <w:rPr>
          <w:iCs/>
          <w:color w:val="000000" w:themeColor="text1"/>
        </w:rPr>
      </w:pPr>
    </w:p>
    <w:p w14:paraId="636044B5" w14:textId="77777777" w:rsidR="0049769B" w:rsidRDefault="0049769B" w:rsidP="00DC2585">
      <w:pPr>
        <w:widowControl w:val="0"/>
        <w:autoSpaceDE w:val="0"/>
        <w:autoSpaceDN w:val="0"/>
        <w:adjustRightInd w:val="0"/>
        <w:ind w:left="-144" w:right="-144"/>
        <w:rPr>
          <w:iCs/>
          <w:color w:val="000000" w:themeColor="text1"/>
        </w:rPr>
      </w:pPr>
    </w:p>
    <w:p w14:paraId="3D76A5BC" w14:textId="77777777" w:rsidR="0049769B" w:rsidRDefault="0049769B" w:rsidP="00DC2585">
      <w:pPr>
        <w:widowControl w:val="0"/>
        <w:autoSpaceDE w:val="0"/>
        <w:autoSpaceDN w:val="0"/>
        <w:adjustRightInd w:val="0"/>
        <w:ind w:left="-144" w:right="-144"/>
        <w:rPr>
          <w:iCs/>
          <w:color w:val="000000" w:themeColor="text1"/>
        </w:rPr>
      </w:pPr>
    </w:p>
    <w:p w14:paraId="41F1931B" w14:textId="77777777" w:rsidR="0049769B" w:rsidRDefault="0049769B" w:rsidP="00DC2585">
      <w:pPr>
        <w:widowControl w:val="0"/>
        <w:autoSpaceDE w:val="0"/>
        <w:autoSpaceDN w:val="0"/>
        <w:adjustRightInd w:val="0"/>
        <w:ind w:left="-144" w:right="-144"/>
        <w:rPr>
          <w:iCs/>
          <w:color w:val="000000" w:themeColor="text1"/>
        </w:rPr>
      </w:pPr>
    </w:p>
    <w:p w14:paraId="137AC850" w14:textId="77777777" w:rsidR="00E64256" w:rsidRDefault="00E64256" w:rsidP="00DC2585">
      <w:pPr>
        <w:widowControl w:val="0"/>
        <w:autoSpaceDE w:val="0"/>
        <w:autoSpaceDN w:val="0"/>
        <w:adjustRightInd w:val="0"/>
        <w:ind w:left="-144" w:right="-144"/>
        <w:rPr>
          <w:iCs/>
          <w:color w:val="000000" w:themeColor="text1"/>
        </w:rPr>
      </w:pPr>
    </w:p>
    <w:p w14:paraId="458AC057" w14:textId="77777777" w:rsidR="00E64256" w:rsidRPr="00E64256" w:rsidRDefault="00E64256" w:rsidP="00DC2585">
      <w:pPr>
        <w:widowControl w:val="0"/>
        <w:autoSpaceDE w:val="0"/>
        <w:autoSpaceDN w:val="0"/>
        <w:adjustRightInd w:val="0"/>
        <w:ind w:left="-144" w:right="-144"/>
        <w:rPr>
          <w:iCs/>
          <w:color w:val="000000" w:themeColor="text1"/>
        </w:rPr>
      </w:pPr>
    </w:p>
    <w:p w14:paraId="7B1E7A07" w14:textId="77777777" w:rsidR="00E17636" w:rsidRDefault="00E17636" w:rsidP="00DC2585">
      <w:pPr>
        <w:widowControl w:val="0"/>
        <w:autoSpaceDE w:val="0"/>
        <w:autoSpaceDN w:val="0"/>
        <w:adjustRightInd w:val="0"/>
        <w:ind w:left="-144" w:right="-144"/>
        <w:rPr>
          <w:b/>
          <w:iCs/>
          <w:color w:val="000000" w:themeColor="text1"/>
        </w:rPr>
      </w:pPr>
    </w:p>
    <w:p w14:paraId="430502F9" w14:textId="77777777" w:rsidR="00845DFA" w:rsidRDefault="00845DFA"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24209DD1" w14:textId="77777777" w:rsidR="00845DFA" w:rsidRDefault="00845DFA"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1A7E5303" w14:textId="77777777" w:rsidR="00845DFA" w:rsidRDefault="00845DFA"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7B434E3D" w14:textId="4083BE46" w:rsidR="00845DFA" w:rsidRDefault="00845DFA" w:rsidP="00DC2585">
      <w:pPr>
        <w:widowControl w:val="0"/>
        <w:tabs>
          <w:tab w:val="left" w:pos="220"/>
          <w:tab w:val="left" w:pos="720"/>
        </w:tabs>
        <w:autoSpaceDE w:val="0"/>
        <w:autoSpaceDN w:val="0"/>
        <w:adjustRightInd w:val="0"/>
        <w:ind w:left="-144" w:right="-144"/>
        <w:rPr>
          <w:iCs/>
          <w:color w:val="000000" w:themeColor="text1"/>
        </w:rPr>
      </w:pPr>
      <w:r>
        <w:rPr>
          <w:iCs/>
          <w:color w:val="000000" w:themeColor="text1"/>
        </w:rPr>
        <w:t>As indicated by the picture above, a determiner is most often followed by a noun in Wright’s haikus.</w:t>
      </w:r>
    </w:p>
    <w:p w14:paraId="69D89D76" w14:textId="77777777" w:rsidR="00890568" w:rsidRDefault="00890568" w:rsidP="00DC2585">
      <w:pPr>
        <w:widowControl w:val="0"/>
        <w:tabs>
          <w:tab w:val="left" w:pos="220"/>
          <w:tab w:val="left" w:pos="720"/>
        </w:tabs>
        <w:autoSpaceDE w:val="0"/>
        <w:autoSpaceDN w:val="0"/>
        <w:adjustRightInd w:val="0"/>
        <w:ind w:left="-144" w:right="-144"/>
        <w:rPr>
          <w:iCs/>
          <w:color w:val="000000" w:themeColor="text1"/>
        </w:rPr>
      </w:pPr>
    </w:p>
    <w:p w14:paraId="361DAE41" w14:textId="60DD70BA" w:rsidR="00890568" w:rsidRDefault="003949B9" w:rsidP="00DC2585">
      <w:pPr>
        <w:widowControl w:val="0"/>
        <w:tabs>
          <w:tab w:val="left" w:pos="220"/>
          <w:tab w:val="left" w:pos="720"/>
        </w:tabs>
        <w:autoSpaceDE w:val="0"/>
        <w:autoSpaceDN w:val="0"/>
        <w:adjustRightInd w:val="0"/>
        <w:ind w:left="-144" w:right="-144"/>
        <w:rPr>
          <w:iCs/>
          <w:color w:val="000000" w:themeColor="text1"/>
        </w:rPr>
      </w:pPr>
      <w:r>
        <w:rPr>
          <w:iCs/>
          <w:color w:val="000000" w:themeColor="text1"/>
        </w:rPr>
        <w:t>The generated haikus followed a similar pa</w:t>
      </w:r>
      <w:r w:rsidR="00A91B3B">
        <w:rPr>
          <w:iCs/>
          <w:color w:val="000000" w:themeColor="text1"/>
        </w:rPr>
        <w:t>ttern to the sorted list of tag</w:t>
      </w:r>
      <w:r>
        <w:rPr>
          <w:iCs/>
          <w:color w:val="000000" w:themeColor="text1"/>
        </w:rPr>
        <w:t xml:space="preserve"> patterns displayed above. </w:t>
      </w:r>
      <w:r w:rsidR="00027A52">
        <w:rPr>
          <w:iCs/>
          <w:color w:val="000000" w:themeColor="text1"/>
        </w:rPr>
        <w:t xml:space="preserve">Aside from the start of each line—which could be any random word associated with any random tag—the words that followed each other </w:t>
      </w:r>
      <w:r w:rsidR="00A91B3B">
        <w:rPr>
          <w:iCs/>
          <w:color w:val="000000" w:themeColor="text1"/>
        </w:rPr>
        <w:t>were based on the tag of the previous word. For instance, if the preceding word was a</w:t>
      </w:r>
      <w:r w:rsidR="009C71D4">
        <w:rPr>
          <w:iCs/>
          <w:color w:val="000000" w:themeColor="text1"/>
        </w:rPr>
        <w:t>n</w:t>
      </w:r>
      <w:r w:rsidR="00A91B3B">
        <w:rPr>
          <w:iCs/>
          <w:color w:val="000000" w:themeColor="text1"/>
        </w:rPr>
        <w:t xml:space="preserve"> adjective, I would look</w:t>
      </w:r>
      <w:r w:rsidR="009C71D4">
        <w:rPr>
          <w:iCs/>
          <w:color w:val="000000" w:themeColor="text1"/>
        </w:rPr>
        <w:t xml:space="preserve"> to see </w:t>
      </w:r>
      <w:r w:rsidR="000E2750">
        <w:rPr>
          <w:iCs/>
          <w:color w:val="000000" w:themeColor="text1"/>
        </w:rPr>
        <w:t xml:space="preserve">what </w:t>
      </w:r>
      <w:r w:rsidR="009C71D4">
        <w:rPr>
          <w:iCs/>
          <w:color w:val="000000" w:themeColor="text1"/>
        </w:rPr>
        <w:t xml:space="preserve">the next most common tag followed by an adjective would be by reordering the above counts alphabetically. </w:t>
      </w:r>
    </w:p>
    <w:p w14:paraId="00B2B355" w14:textId="6820440A" w:rsidR="009C71D4" w:rsidRDefault="006D08F8" w:rsidP="00DC2585">
      <w:pPr>
        <w:widowControl w:val="0"/>
        <w:tabs>
          <w:tab w:val="left" w:pos="220"/>
          <w:tab w:val="left" w:pos="720"/>
        </w:tabs>
        <w:autoSpaceDE w:val="0"/>
        <w:autoSpaceDN w:val="0"/>
        <w:adjustRightInd w:val="0"/>
        <w:ind w:left="-144" w:right="-144"/>
        <w:rPr>
          <w:iCs/>
          <w:color w:val="000000" w:themeColor="text1"/>
        </w:rPr>
      </w:pPr>
      <w:r>
        <w:rPr>
          <w:iCs/>
          <w:noProof/>
          <w:color w:val="000000" w:themeColor="text1"/>
        </w:rPr>
        <w:drawing>
          <wp:anchor distT="0" distB="0" distL="114300" distR="114300" simplePos="0" relativeHeight="251660288" behindDoc="1" locked="0" layoutInCell="1" allowOverlap="1" wp14:anchorId="025CB2B6" wp14:editId="36A02294">
            <wp:simplePos x="0" y="0"/>
            <wp:positionH relativeFrom="column">
              <wp:posOffset>736600</wp:posOffset>
            </wp:positionH>
            <wp:positionV relativeFrom="paragraph">
              <wp:posOffset>114723</wp:posOffset>
            </wp:positionV>
            <wp:extent cx="1555487" cy="1369907"/>
            <wp:effectExtent l="25400" t="25400" r="19685" b="273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11 at 11.27.51 PM.png"/>
                    <pic:cNvPicPr/>
                  </pic:nvPicPr>
                  <pic:blipFill>
                    <a:blip r:embed="rId10">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559849" cy="137374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0FAB4E8" w14:textId="0A548934" w:rsidR="009C71D4" w:rsidRDefault="009C71D4" w:rsidP="00DC2585">
      <w:pPr>
        <w:widowControl w:val="0"/>
        <w:tabs>
          <w:tab w:val="left" w:pos="220"/>
          <w:tab w:val="left" w:pos="720"/>
        </w:tabs>
        <w:autoSpaceDE w:val="0"/>
        <w:autoSpaceDN w:val="0"/>
        <w:adjustRightInd w:val="0"/>
        <w:ind w:left="-144" w:right="-144"/>
        <w:jc w:val="right"/>
        <w:rPr>
          <w:iCs/>
          <w:color w:val="000000" w:themeColor="text1"/>
        </w:rPr>
      </w:pPr>
    </w:p>
    <w:p w14:paraId="48704AD5" w14:textId="77777777" w:rsidR="009C71D4" w:rsidRDefault="009C71D4"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601D642F" w14:textId="77777777" w:rsidR="00845DFA" w:rsidRPr="00845DFA" w:rsidRDefault="00845DFA"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324FF54E" w14:textId="77777777" w:rsidR="00845DFA" w:rsidRDefault="00845DFA"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3F751764" w14:textId="77777777" w:rsidR="006D08F8" w:rsidRDefault="006D08F8"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0A0F21F6" w14:textId="77777777" w:rsidR="006D08F8" w:rsidRDefault="006D08F8" w:rsidP="00DC2585">
      <w:pPr>
        <w:widowControl w:val="0"/>
        <w:tabs>
          <w:tab w:val="left" w:pos="220"/>
          <w:tab w:val="left" w:pos="720"/>
        </w:tabs>
        <w:autoSpaceDE w:val="0"/>
        <w:autoSpaceDN w:val="0"/>
        <w:adjustRightInd w:val="0"/>
        <w:ind w:left="-144" w:right="-144"/>
        <w:rPr>
          <w:rFonts w:ascii="Helvetica Neue" w:hAnsi="Helvetica Neue" w:cs="Helvetica Neue"/>
          <w:color w:val="262626"/>
          <w:sz w:val="26"/>
          <w:szCs w:val="26"/>
        </w:rPr>
      </w:pPr>
    </w:p>
    <w:p w14:paraId="01968A8D" w14:textId="7F5A0D25" w:rsidR="006D08F8" w:rsidRDefault="00383607" w:rsidP="00DC2585">
      <w:pPr>
        <w:widowControl w:val="0"/>
        <w:tabs>
          <w:tab w:val="left" w:pos="220"/>
          <w:tab w:val="left" w:pos="720"/>
        </w:tabs>
        <w:autoSpaceDE w:val="0"/>
        <w:autoSpaceDN w:val="0"/>
        <w:adjustRightInd w:val="0"/>
        <w:ind w:left="-144" w:right="-144"/>
        <w:rPr>
          <w:color w:val="262626"/>
        </w:rPr>
      </w:pPr>
      <w:r>
        <w:rPr>
          <w:color w:val="262626"/>
        </w:rPr>
        <w:t xml:space="preserve">Disregarding punctuation characters, the next word following the adjective will be an adjective or a noun. This makes sense grammatically to the human mind as well. </w:t>
      </w:r>
    </w:p>
    <w:p w14:paraId="42D30E97" w14:textId="77777777" w:rsidR="00917B98" w:rsidRDefault="00917B98" w:rsidP="00DC2585">
      <w:pPr>
        <w:widowControl w:val="0"/>
        <w:tabs>
          <w:tab w:val="left" w:pos="220"/>
          <w:tab w:val="left" w:pos="720"/>
        </w:tabs>
        <w:autoSpaceDE w:val="0"/>
        <w:autoSpaceDN w:val="0"/>
        <w:adjustRightInd w:val="0"/>
        <w:ind w:left="-144" w:right="-144"/>
        <w:rPr>
          <w:color w:val="262626"/>
        </w:rPr>
      </w:pPr>
    </w:p>
    <w:p w14:paraId="17F34C80" w14:textId="6A8CFCA7" w:rsidR="00917B98" w:rsidRDefault="00917B98" w:rsidP="00DC2585">
      <w:pPr>
        <w:widowControl w:val="0"/>
        <w:tabs>
          <w:tab w:val="left" w:pos="220"/>
          <w:tab w:val="left" w:pos="720"/>
        </w:tabs>
        <w:autoSpaceDE w:val="0"/>
        <w:autoSpaceDN w:val="0"/>
        <w:adjustRightInd w:val="0"/>
        <w:ind w:left="-144" w:right="-144"/>
        <w:rPr>
          <w:color w:val="262626"/>
        </w:rPr>
      </w:pPr>
      <w:r>
        <w:rPr>
          <w:color w:val="262626"/>
        </w:rPr>
        <w:t>Below are five instances of haikus that I generated using this thought process.</w:t>
      </w:r>
    </w:p>
    <w:p w14:paraId="0F347584" w14:textId="77777777" w:rsidR="00917B98" w:rsidRDefault="00917B98" w:rsidP="00DC2585">
      <w:pPr>
        <w:widowControl w:val="0"/>
        <w:tabs>
          <w:tab w:val="left" w:pos="220"/>
          <w:tab w:val="left" w:pos="720"/>
        </w:tabs>
        <w:autoSpaceDE w:val="0"/>
        <w:autoSpaceDN w:val="0"/>
        <w:adjustRightInd w:val="0"/>
        <w:ind w:left="-144" w:right="-144"/>
        <w:rPr>
          <w:color w:val="262626"/>
        </w:rPr>
      </w:pPr>
    </w:p>
    <w:p w14:paraId="4F98BB12"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To snowflakes tree candle</w:t>
      </w:r>
    </w:p>
    <w:p w14:paraId="314D70E4"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The scarecrow was from cock</w:t>
      </w:r>
    </w:p>
    <w:p w14:paraId="3DC5793F" w14:textId="371E5C0E"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A light creeping holding</w:t>
      </w:r>
      <w:r w:rsidR="004D14D9">
        <w:rPr>
          <w:i/>
          <w:color w:val="262626"/>
        </w:rPr>
        <w:t xml:space="preserve"> </w:t>
      </w:r>
    </w:p>
    <w:p w14:paraId="639E2057"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p>
    <w:p w14:paraId="678E94E8"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To autumn princess arriving</w:t>
      </w:r>
    </w:p>
    <w:p w14:paraId="63F37AEB"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A trunk back of right</w:t>
      </w:r>
    </w:p>
    <w:p w14:paraId="21E45F3C" w14:textId="0F1C1375"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A light sickbed leap</w:t>
      </w:r>
      <w:r w:rsidR="004D14D9">
        <w:rPr>
          <w:i/>
          <w:color w:val="262626"/>
        </w:rPr>
        <w:t xml:space="preserve"> </w:t>
      </w:r>
    </w:p>
    <w:p w14:paraId="64896405"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p>
    <w:p w14:paraId="71102AE4"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Each burning sill window</w:t>
      </w:r>
    </w:p>
    <w:p w14:paraId="144A65C4"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To pauses fails beneath night</w:t>
      </w:r>
    </w:p>
    <w:p w14:paraId="05CF1153" w14:textId="6CAD6743"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The horn town stumbles</w:t>
      </w:r>
      <w:r w:rsidR="004D14D9">
        <w:rPr>
          <w:i/>
          <w:color w:val="262626"/>
        </w:rPr>
        <w:t xml:space="preserve"> </w:t>
      </w:r>
    </w:p>
    <w:p w14:paraId="6F12B080" w14:textId="77777777" w:rsidR="00917B98" w:rsidRPr="00B6669D" w:rsidRDefault="00917B98" w:rsidP="00DC2585">
      <w:pPr>
        <w:widowControl w:val="0"/>
        <w:tabs>
          <w:tab w:val="left" w:pos="220"/>
          <w:tab w:val="left" w:pos="720"/>
        </w:tabs>
        <w:autoSpaceDE w:val="0"/>
        <w:autoSpaceDN w:val="0"/>
        <w:adjustRightInd w:val="0"/>
        <w:ind w:left="-144" w:right="-144"/>
        <w:jc w:val="center"/>
        <w:rPr>
          <w:i/>
          <w:color w:val="262626"/>
        </w:rPr>
      </w:pPr>
    </w:p>
    <w:p w14:paraId="11C24171" w14:textId="77777777" w:rsidR="00B6669D" w:rsidRPr="00B6669D" w:rsidRDefault="00B6669D"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The spring flowers limping</w:t>
      </w:r>
    </w:p>
    <w:p w14:paraId="64554D29" w14:textId="77777777" w:rsidR="00B6669D" w:rsidRPr="00B6669D" w:rsidRDefault="00B6669D"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Out barbershop doll in vanishing</w:t>
      </w:r>
    </w:p>
    <w:p w14:paraId="5BDBFB72" w14:textId="575090FA" w:rsidR="00B6669D" w:rsidRPr="00B6669D" w:rsidRDefault="00B6669D"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The sparrow sky look</w:t>
      </w:r>
      <w:r w:rsidR="004D14D9">
        <w:rPr>
          <w:i/>
          <w:color w:val="262626"/>
        </w:rPr>
        <w:t xml:space="preserve"> </w:t>
      </w:r>
    </w:p>
    <w:p w14:paraId="7B7260F8" w14:textId="77777777" w:rsidR="00B6669D" w:rsidRPr="00B6669D" w:rsidRDefault="00B6669D" w:rsidP="00DC2585">
      <w:pPr>
        <w:widowControl w:val="0"/>
        <w:tabs>
          <w:tab w:val="left" w:pos="220"/>
          <w:tab w:val="left" w:pos="720"/>
        </w:tabs>
        <w:autoSpaceDE w:val="0"/>
        <w:autoSpaceDN w:val="0"/>
        <w:adjustRightInd w:val="0"/>
        <w:ind w:left="-144" w:right="-144"/>
        <w:jc w:val="center"/>
        <w:rPr>
          <w:i/>
          <w:color w:val="262626"/>
        </w:rPr>
      </w:pPr>
    </w:p>
    <w:p w14:paraId="46C9FE79" w14:textId="77777777" w:rsidR="00B6669D" w:rsidRPr="00B6669D" w:rsidRDefault="00B6669D"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The tulip spider returns</w:t>
      </w:r>
    </w:p>
    <w:p w14:paraId="4E343D4D" w14:textId="77777777" w:rsidR="00B6669D" w:rsidRPr="00B6669D" w:rsidRDefault="00B6669D"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To leg blazing upon face</w:t>
      </w:r>
    </w:p>
    <w:p w14:paraId="6DFEF623" w14:textId="4520888A" w:rsidR="00B6669D" w:rsidRDefault="00B6669D" w:rsidP="00DC2585">
      <w:pPr>
        <w:widowControl w:val="0"/>
        <w:tabs>
          <w:tab w:val="left" w:pos="220"/>
          <w:tab w:val="left" w:pos="720"/>
        </w:tabs>
        <w:autoSpaceDE w:val="0"/>
        <w:autoSpaceDN w:val="0"/>
        <w:adjustRightInd w:val="0"/>
        <w:ind w:left="-144" w:right="-144"/>
        <w:jc w:val="center"/>
        <w:rPr>
          <w:i/>
          <w:color w:val="262626"/>
        </w:rPr>
      </w:pPr>
      <w:r w:rsidRPr="00B6669D">
        <w:rPr>
          <w:i/>
          <w:color w:val="262626"/>
        </w:rPr>
        <w:t>Rouse hair circus spanks</w:t>
      </w:r>
    </w:p>
    <w:p w14:paraId="0C23009C" w14:textId="77777777" w:rsidR="00B6669D" w:rsidRDefault="00B6669D" w:rsidP="00DC2585">
      <w:pPr>
        <w:widowControl w:val="0"/>
        <w:tabs>
          <w:tab w:val="left" w:pos="220"/>
          <w:tab w:val="left" w:pos="720"/>
        </w:tabs>
        <w:autoSpaceDE w:val="0"/>
        <w:autoSpaceDN w:val="0"/>
        <w:adjustRightInd w:val="0"/>
        <w:ind w:left="-144" w:right="-144"/>
        <w:jc w:val="center"/>
        <w:rPr>
          <w:i/>
          <w:color w:val="262626"/>
        </w:rPr>
      </w:pPr>
    </w:p>
    <w:p w14:paraId="35DB186B" w14:textId="0953CDE9" w:rsidR="00B6669D" w:rsidRDefault="004D14D9" w:rsidP="00DC2585">
      <w:pPr>
        <w:widowControl w:val="0"/>
        <w:tabs>
          <w:tab w:val="left" w:pos="220"/>
          <w:tab w:val="left" w:pos="720"/>
        </w:tabs>
        <w:autoSpaceDE w:val="0"/>
        <w:autoSpaceDN w:val="0"/>
        <w:adjustRightInd w:val="0"/>
        <w:ind w:left="-144" w:right="-144"/>
        <w:rPr>
          <w:color w:val="262626"/>
        </w:rPr>
      </w:pPr>
      <w:r>
        <w:rPr>
          <w:color w:val="262626"/>
        </w:rPr>
        <w:t xml:space="preserve">The challenging aspect in generating haikus were determining the correct number of syllables in total per haiku and per line. Though the above poems do not </w:t>
      </w:r>
      <w:r w:rsidR="00607F5A">
        <w:rPr>
          <w:color w:val="262626"/>
        </w:rPr>
        <w:t>all</w:t>
      </w:r>
      <w:r>
        <w:rPr>
          <w:color w:val="262626"/>
        </w:rPr>
        <w:t xml:space="preserve"> obey the general 5-7-5 rule, </w:t>
      </w:r>
      <w:r w:rsidR="00607F5A">
        <w:rPr>
          <w:color w:val="262626"/>
        </w:rPr>
        <w:t xml:space="preserve">they again resemble the original haikus themselves. </w:t>
      </w:r>
    </w:p>
    <w:p w14:paraId="796741CA" w14:textId="77777777" w:rsidR="00607F5A" w:rsidRDefault="00607F5A" w:rsidP="00DC2585">
      <w:pPr>
        <w:widowControl w:val="0"/>
        <w:tabs>
          <w:tab w:val="left" w:pos="220"/>
          <w:tab w:val="left" w:pos="720"/>
        </w:tabs>
        <w:autoSpaceDE w:val="0"/>
        <w:autoSpaceDN w:val="0"/>
        <w:adjustRightInd w:val="0"/>
        <w:ind w:left="-144" w:right="-144"/>
        <w:rPr>
          <w:color w:val="262626"/>
        </w:rPr>
      </w:pPr>
    </w:p>
    <w:p w14:paraId="7039AB01" w14:textId="668DF03F" w:rsidR="00A60280" w:rsidRDefault="002C491D" w:rsidP="00DC2585">
      <w:pPr>
        <w:widowControl w:val="0"/>
        <w:tabs>
          <w:tab w:val="left" w:pos="220"/>
          <w:tab w:val="left" w:pos="720"/>
        </w:tabs>
        <w:autoSpaceDE w:val="0"/>
        <w:autoSpaceDN w:val="0"/>
        <w:adjustRightInd w:val="0"/>
        <w:ind w:left="-144" w:right="-144"/>
        <w:rPr>
          <w:color w:val="262626"/>
        </w:rPr>
      </w:pPr>
      <w:r>
        <w:rPr>
          <w:color w:val="262626"/>
        </w:rPr>
        <w:t xml:space="preserve">The Carnegie Mellon </w:t>
      </w:r>
      <w:r w:rsidR="00451E56">
        <w:rPr>
          <w:color w:val="262626"/>
        </w:rPr>
        <w:t xml:space="preserve">University </w:t>
      </w:r>
      <w:r w:rsidR="00A60280">
        <w:rPr>
          <w:color w:val="262626"/>
        </w:rPr>
        <w:t xml:space="preserve">(CMU) </w:t>
      </w:r>
      <w:r w:rsidR="00451E56">
        <w:rPr>
          <w:color w:val="262626"/>
        </w:rPr>
        <w:t>Pronunciation dictionary</w:t>
      </w:r>
      <w:r w:rsidR="00A60280">
        <w:rPr>
          <w:color w:val="262626"/>
        </w:rPr>
        <w:t xml:space="preserve"> makes it possible to count </w:t>
      </w:r>
      <w:r w:rsidR="00451E56">
        <w:rPr>
          <w:color w:val="262626"/>
        </w:rPr>
        <w:t xml:space="preserve">syllables in words and sentences [5]; however, due to its predefined nature, there are certain words that may be encountered in certain texts that are </w:t>
      </w:r>
      <w:r w:rsidR="00CA494E">
        <w:rPr>
          <w:color w:val="262626"/>
        </w:rPr>
        <w:t xml:space="preserve">not taken into consideration within the dictionary. </w:t>
      </w:r>
      <w:r w:rsidR="00A60280">
        <w:rPr>
          <w:color w:val="262626"/>
        </w:rPr>
        <w:t xml:space="preserve">During iteration over these words, key errors may be encountered if the CMU dictionary is being utilized. This occurred in my case while analyzing words in Wright’s haikus. </w:t>
      </w:r>
    </w:p>
    <w:p w14:paraId="6E469A31" w14:textId="77777777" w:rsidR="00A60280" w:rsidRDefault="00A60280" w:rsidP="00DC2585">
      <w:pPr>
        <w:widowControl w:val="0"/>
        <w:tabs>
          <w:tab w:val="left" w:pos="220"/>
          <w:tab w:val="left" w:pos="720"/>
        </w:tabs>
        <w:autoSpaceDE w:val="0"/>
        <w:autoSpaceDN w:val="0"/>
        <w:adjustRightInd w:val="0"/>
        <w:ind w:left="-144" w:right="-144"/>
        <w:rPr>
          <w:color w:val="262626"/>
        </w:rPr>
      </w:pPr>
    </w:p>
    <w:p w14:paraId="059F8305" w14:textId="4A2B7018" w:rsidR="00A60280" w:rsidRDefault="00A60280" w:rsidP="00DC2585">
      <w:pPr>
        <w:widowControl w:val="0"/>
        <w:tabs>
          <w:tab w:val="left" w:pos="220"/>
          <w:tab w:val="left" w:pos="720"/>
        </w:tabs>
        <w:autoSpaceDE w:val="0"/>
        <w:autoSpaceDN w:val="0"/>
        <w:adjustRightInd w:val="0"/>
        <w:ind w:left="-144" w:right="-144"/>
        <w:rPr>
          <w:color w:val="262626"/>
        </w:rPr>
      </w:pPr>
      <w:r>
        <w:rPr>
          <w:color w:val="262626"/>
        </w:rPr>
        <w:t>Both the baseline and this latter algorithm are constructed in a way that it could potentially scale to large amounts of data. If textual patterns as it relates to poetry were not of concern, its accuracy in terms of sentence construction may also increase.</w:t>
      </w:r>
    </w:p>
    <w:p w14:paraId="70F034EE" w14:textId="77777777" w:rsidR="00A60280" w:rsidRDefault="00A60280" w:rsidP="00DC2585">
      <w:pPr>
        <w:widowControl w:val="0"/>
        <w:tabs>
          <w:tab w:val="left" w:pos="220"/>
          <w:tab w:val="left" w:pos="720"/>
        </w:tabs>
        <w:autoSpaceDE w:val="0"/>
        <w:autoSpaceDN w:val="0"/>
        <w:adjustRightInd w:val="0"/>
        <w:ind w:left="-144" w:right="-144"/>
        <w:rPr>
          <w:color w:val="262626"/>
        </w:rPr>
      </w:pPr>
    </w:p>
    <w:p w14:paraId="040CE4D5" w14:textId="77777777" w:rsidR="008B3CAA" w:rsidRDefault="008B3CAA" w:rsidP="00DC2585">
      <w:pPr>
        <w:widowControl w:val="0"/>
        <w:tabs>
          <w:tab w:val="left" w:pos="220"/>
          <w:tab w:val="left" w:pos="720"/>
        </w:tabs>
        <w:autoSpaceDE w:val="0"/>
        <w:autoSpaceDN w:val="0"/>
        <w:adjustRightInd w:val="0"/>
        <w:ind w:left="-144" w:right="-144"/>
        <w:rPr>
          <w:b/>
          <w:color w:val="262626"/>
        </w:rPr>
      </w:pPr>
    </w:p>
    <w:p w14:paraId="4184FEE2" w14:textId="1533F338" w:rsidR="00A60280" w:rsidRDefault="00A60280" w:rsidP="00DC2585">
      <w:pPr>
        <w:widowControl w:val="0"/>
        <w:tabs>
          <w:tab w:val="left" w:pos="220"/>
          <w:tab w:val="left" w:pos="720"/>
        </w:tabs>
        <w:autoSpaceDE w:val="0"/>
        <w:autoSpaceDN w:val="0"/>
        <w:adjustRightInd w:val="0"/>
        <w:ind w:left="-144" w:right="-144"/>
        <w:rPr>
          <w:b/>
          <w:color w:val="262626"/>
        </w:rPr>
      </w:pPr>
      <w:r w:rsidRPr="00A60280">
        <w:rPr>
          <w:b/>
          <w:color w:val="262626"/>
        </w:rPr>
        <w:t>Evaluation</w:t>
      </w:r>
    </w:p>
    <w:p w14:paraId="7DB9B0C7" w14:textId="77777777" w:rsidR="00D53A71" w:rsidRDefault="00D53A71" w:rsidP="00DC2585">
      <w:pPr>
        <w:widowControl w:val="0"/>
        <w:tabs>
          <w:tab w:val="left" w:pos="220"/>
          <w:tab w:val="left" w:pos="720"/>
        </w:tabs>
        <w:autoSpaceDE w:val="0"/>
        <w:autoSpaceDN w:val="0"/>
        <w:adjustRightInd w:val="0"/>
        <w:ind w:left="-144" w:right="-144"/>
        <w:rPr>
          <w:b/>
          <w:color w:val="262626"/>
        </w:rPr>
      </w:pPr>
    </w:p>
    <w:p w14:paraId="1D73B6B5" w14:textId="6C2D87A7" w:rsidR="000471D9" w:rsidRDefault="000471D9" w:rsidP="00DC2585">
      <w:pPr>
        <w:widowControl w:val="0"/>
        <w:tabs>
          <w:tab w:val="left" w:pos="220"/>
          <w:tab w:val="left" w:pos="720"/>
        </w:tabs>
        <w:autoSpaceDE w:val="0"/>
        <w:autoSpaceDN w:val="0"/>
        <w:adjustRightInd w:val="0"/>
        <w:ind w:left="-144" w:right="-144"/>
        <w:rPr>
          <w:color w:val="262626"/>
        </w:rPr>
      </w:pPr>
      <w:r>
        <w:rPr>
          <w:color w:val="262626"/>
        </w:rPr>
        <w:t>To allow for an objective evaluation of my test set (i.e. the generated haikus from both algorithms), I constructed a survey</w:t>
      </w:r>
      <w:r w:rsidR="00FF70EF">
        <w:rPr>
          <w:color w:val="262626"/>
        </w:rPr>
        <w:t xml:space="preserve"> [6]</w:t>
      </w:r>
      <w:r>
        <w:rPr>
          <w:color w:val="262626"/>
        </w:rPr>
        <w:t xml:space="preserve"> and encouraged the public to participate in it over social media avenues such as Facebook, Twitter, and Piazza. </w:t>
      </w:r>
    </w:p>
    <w:p w14:paraId="08F06373" w14:textId="6F2744DA" w:rsidR="000471D9" w:rsidRPr="000471D9" w:rsidRDefault="000471D9" w:rsidP="00DC2585">
      <w:pPr>
        <w:widowControl w:val="0"/>
        <w:tabs>
          <w:tab w:val="left" w:pos="220"/>
          <w:tab w:val="left" w:pos="720"/>
        </w:tabs>
        <w:autoSpaceDE w:val="0"/>
        <w:autoSpaceDN w:val="0"/>
        <w:adjustRightInd w:val="0"/>
        <w:ind w:left="-144" w:right="-144"/>
        <w:rPr>
          <w:color w:val="262626"/>
        </w:rPr>
      </w:pPr>
    </w:p>
    <w:p w14:paraId="18539C22" w14:textId="03D24C65" w:rsidR="008F5F91" w:rsidRDefault="00086860" w:rsidP="00DC2585">
      <w:pPr>
        <w:widowControl w:val="0"/>
        <w:tabs>
          <w:tab w:val="left" w:pos="220"/>
          <w:tab w:val="left" w:pos="720"/>
        </w:tabs>
        <w:autoSpaceDE w:val="0"/>
        <w:autoSpaceDN w:val="0"/>
        <w:adjustRightInd w:val="0"/>
        <w:ind w:left="-144" w:right="-144"/>
        <w:rPr>
          <w:color w:val="262626"/>
        </w:rPr>
      </w:pPr>
      <w:r>
        <w:rPr>
          <w:color w:val="262626"/>
        </w:rPr>
        <w:t>The survey asked participants to identify both their age and their gender. Following th</w:t>
      </w:r>
      <w:r w:rsidR="003D44E0">
        <w:rPr>
          <w:color w:val="262626"/>
        </w:rPr>
        <w:t xml:space="preserve">at were ten questions that asked them to determine whether or not an indicated haiku was written by the Wright or written by a program. </w:t>
      </w:r>
    </w:p>
    <w:p w14:paraId="0DF306CD" w14:textId="51837499" w:rsidR="00C82D19" w:rsidRDefault="00C33C35" w:rsidP="00DC2585">
      <w:pPr>
        <w:widowControl w:val="0"/>
        <w:tabs>
          <w:tab w:val="left" w:pos="220"/>
          <w:tab w:val="left" w:pos="720"/>
        </w:tabs>
        <w:autoSpaceDE w:val="0"/>
        <w:autoSpaceDN w:val="0"/>
        <w:adjustRightInd w:val="0"/>
        <w:ind w:left="-144" w:right="-144"/>
        <w:rPr>
          <w:color w:val="262626"/>
        </w:rPr>
      </w:pPr>
      <w:r>
        <w:rPr>
          <w:color w:val="262626"/>
        </w:rPr>
        <w:t xml:space="preserve">A total of 74 people participated in the survey. </w:t>
      </w:r>
      <w:r w:rsidR="008F5F91">
        <w:rPr>
          <w:color w:val="262626"/>
        </w:rPr>
        <w:t>48.6 percent of people identified as male and 51</w:t>
      </w:r>
      <w:r w:rsidR="00D65890">
        <w:rPr>
          <w:color w:val="262626"/>
        </w:rPr>
        <w:t>.4 percent identified as female</w:t>
      </w:r>
      <w:r w:rsidR="008F5F91">
        <w:rPr>
          <w:color w:val="262626"/>
        </w:rPr>
        <w:t xml:space="preserve">. Ages ranged from 13 to 38 years old. </w:t>
      </w:r>
      <w:r w:rsidR="00C82D19">
        <w:rPr>
          <w:color w:val="262626"/>
        </w:rPr>
        <w:t xml:space="preserve">The overall survey results indicated </w:t>
      </w:r>
      <w:r w:rsidR="005304B0">
        <w:rPr>
          <w:color w:val="262626"/>
        </w:rPr>
        <w:t>discrepancies i</w:t>
      </w:r>
      <w:r w:rsidR="00D65890">
        <w:rPr>
          <w:color w:val="262626"/>
        </w:rPr>
        <w:t>n age a</w:t>
      </w:r>
      <w:r w:rsidR="00F30EA3">
        <w:rPr>
          <w:color w:val="262626"/>
        </w:rPr>
        <w:t>nd gender, but a large majority—roughly 70.2 percent—</w:t>
      </w:r>
      <w:r w:rsidR="00D65890">
        <w:rPr>
          <w:color w:val="262626"/>
        </w:rPr>
        <w:t xml:space="preserve">of people were able to determine whether or not it was a human or machine that produced the haiku. </w:t>
      </w:r>
      <w:r w:rsidR="000C3876">
        <w:rPr>
          <w:color w:val="262626"/>
        </w:rPr>
        <w:t>29.8 percent overall indicated incorrect answers.</w:t>
      </w:r>
    </w:p>
    <w:p w14:paraId="3682EC7F" w14:textId="2C48EC74" w:rsidR="000C3876" w:rsidRDefault="000C3876" w:rsidP="00DC2585">
      <w:pPr>
        <w:widowControl w:val="0"/>
        <w:tabs>
          <w:tab w:val="left" w:pos="220"/>
          <w:tab w:val="left" w:pos="720"/>
        </w:tabs>
        <w:autoSpaceDE w:val="0"/>
        <w:autoSpaceDN w:val="0"/>
        <w:adjustRightInd w:val="0"/>
        <w:ind w:left="-144" w:right="-144"/>
        <w:rPr>
          <w:color w:val="262626"/>
        </w:rPr>
      </w:pPr>
    </w:p>
    <w:p w14:paraId="37855067" w14:textId="7ED8FC5A" w:rsidR="000C3876" w:rsidRDefault="00D07AA1" w:rsidP="00DC2585">
      <w:pPr>
        <w:widowControl w:val="0"/>
        <w:tabs>
          <w:tab w:val="left" w:pos="220"/>
          <w:tab w:val="left" w:pos="720"/>
        </w:tabs>
        <w:autoSpaceDE w:val="0"/>
        <w:autoSpaceDN w:val="0"/>
        <w:adjustRightInd w:val="0"/>
        <w:ind w:left="-144" w:right="-144"/>
        <w:rPr>
          <w:color w:val="262626"/>
        </w:rPr>
      </w:pPr>
      <w:r>
        <w:rPr>
          <w:color w:val="262626"/>
        </w:rPr>
        <w:t>The haiku that people were able</w:t>
      </w:r>
      <w:r w:rsidR="00295F74">
        <w:rPr>
          <w:color w:val="262626"/>
        </w:rPr>
        <w:t xml:space="preserve"> to most correctly identify was:</w:t>
      </w:r>
    </w:p>
    <w:p w14:paraId="16B8252E" w14:textId="68668F44" w:rsidR="00F04500" w:rsidRDefault="00F04500" w:rsidP="00DC2585">
      <w:pPr>
        <w:widowControl w:val="0"/>
        <w:tabs>
          <w:tab w:val="left" w:pos="220"/>
          <w:tab w:val="left" w:pos="720"/>
        </w:tabs>
        <w:autoSpaceDE w:val="0"/>
        <w:autoSpaceDN w:val="0"/>
        <w:adjustRightInd w:val="0"/>
        <w:ind w:left="-144" w:right="-144"/>
        <w:rPr>
          <w:color w:val="262626"/>
        </w:rPr>
      </w:pPr>
    </w:p>
    <w:p w14:paraId="31771EEB" w14:textId="197AE885" w:rsidR="00F04500" w:rsidRPr="00F04500" w:rsidRDefault="00F04500" w:rsidP="00DC2585">
      <w:pPr>
        <w:widowControl w:val="0"/>
        <w:tabs>
          <w:tab w:val="left" w:pos="220"/>
          <w:tab w:val="left" w:pos="720"/>
        </w:tabs>
        <w:autoSpaceDE w:val="0"/>
        <w:autoSpaceDN w:val="0"/>
        <w:adjustRightInd w:val="0"/>
        <w:ind w:left="-144" w:right="-144"/>
        <w:jc w:val="center"/>
        <w:rPr>
          <w:i/>
          <w:color w:val="262626"/>
        </w:rPr>
      </w:pPr>
      <w:r w:rsidRPr="00F04500">
        <w:rPr>
          <w:i/>
          <w:color w:val="262626"/>
        </w:rPr>
        <w:t>Spring begins shyly</w:t>
      </w:r>
    </w:p>
    <w:p w14:paraId="41E9E29B" w14:textId="1E3EA8B8" w:rsidR="00F04500" w:rsidRPr="00F04500" w:rsidRDefault="00F04500" w:rsidP="00DC2585">
      <w:pPr>
        <w:widowControl w:val="0"/>
        <w:tabs>
          <w:tab w:val="left" w:pos="220"/>
          <w:tab w:val="left" w:pos="720"/>
        </w:tabs>
        <w:autoSpaceDE w:val="0"/>
        <w:autoSpaceDN w:val="0"/>
        <w:adjustRightInd w:val="0"/>
        <w:ind w:left="-144" w:right="-144"/>
        <w:jc w:val="center"/>
        <w:rPr>
          <w:i/>
          <w:color w:val="262626"/>
        </w:rPr>
      </w:pPr>
      <w:r w:rsidRPr="00F04500">
        <w:rPr>
          <w:i/>
          <w:color w:val="262626"/>
        </w:rPr>
        <w:t>With one hairpin of green grass</w:t>
      </w:r>
    </w:p>
    <w:p w14:paraId="5BB0C457" w14:textId="18169456" w:rsidR="00F04500" w:rsidRPr="00F04500" w:rsidRDefault="00F04500" w:rsidP="00DC2585">
      <w:pPr>
        <w:widowControl w:val="0"/>
        <w:tabs>
          <w:tab w:val="left" w:pos="220"/>
          <w:tab w:val="left" w:pos="720"/>
        </w:tabs>
        <w:autoSpaceDE w:val="0"/>
        <w:autoSpaceDN w:val="0"/>
        <w:adjustRightInd w:val="0"/>
        <w:ind w:left="-144" w:right="-144"/>
        <w:jc w:val="center"/>
        <w:rPr>
          <w:i/>
          <w:color w:val="262626"/>
        </w:rPr>
      </w:pPr>
      <w:r w:rsidRPr="00F04500">
        <w:rPr>
          <w:i/>
          <w:color w:val="262626"/>
        </w:rPr>
        <w:t>In a flower pot</w:t>
      </w:r>
    </w:p>
    <w:p w14:paraId="3864673A" w14:textId="43A9DB86" w:rsidR="00295F74" w:rsidRDefault="00F04500" w:rsidP="00DC2585">
      <w:pPr>
        <w:widowControl w:val="0"/>
        <w:tabs>
          <w:tab w:val="left" w:pos="220"/>
          <w:tab w:val="left" w:pos="720"/>
        </w:tabs>
        <w:autoSpaceDE w:val="0"/>
        <w:autoSpaceDN w:val="0"/>
        <w:adjustRightInd w:val="0"/>
        <w:ind w:left="-144" w:right="-144"/>
        <w:rPr>
          <w:color w:val="262626"/>
        </w:rPr>
      </w:pPr>
      <w:r>
        <w:rPr>
          <w:noProof/>
          <w:color w:val="262626"/>
        </w:rPr>
        <w:drawing>
          <wp:anchor distT="0" distB="0" distL="114300" distR="114300" simplePos="0" relativeHeight="251661312" behindDoc="1" locked="0" layoutInCell="1" allowOverlap="1" wp14:anchorId="52E6C5AA" wp14:editId="68B37B55">
            <wp:simplePos x="0" y="0"/>
            <wp:positionH relativeFrom="column">
              <wp:posOffset>50800</wp:posOffset>
            </wp:positionH>
            <wp:positionV relativeFrom="paragraph">
              <wp:posOffset>119168</wp:posOffset>
            </wp:positionV>
            <wp:extent cx="2967598" cy="1827107"/>
            <wp:effectExtent l="25400" t="25400" r="29845" b="27305"/>
            <wp:wrapNone/>
            <wp:docPr id="3" name="Picture 3" descr="Screen%20Shot%202016-05-12%20at%204.09.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5-12%20at%204.09.34%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924" cy="182853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555F231" w14:textId="6A4EA7BD" w:rsidR="00295F74" w:rsidRDefault="00295F74" w:rsidP="00DC2585">
      <w:pPr>
        <w:widowControl w:val="0"/>
        <w:tabs>
          <w:tab w:val="left" w:pos="220"/>
          <w:tab w:val="left" w:pos="720"/>
        </w:tabs>
        <w:autoSpaceDE w:val="0"/>
        <w:autoSpaceDN w:val="0"/>
        <w:adjustRightInd w:val="0"/>
        <w:ind w:left="-144" w:right="-144"/>
        <w:rPr>
          <w:color w:val="262626"/>
        </w:rPr>
      </w:pPr>
    </w:p>
    <w:p w14:paraId="3989DB77" w14:textId="4A55A3A2" w:rsidR="00D07AA1" w:rsidRDefault="00D07AA1" w:rsidP="00DC2585">
      <w:pPr>
        <w:widowControl w:val="0"/>
        <w:tabs>
          <w:tab w:val="left" w:pos="220"/>
          <w:tab w:val="left" w:pos="720"/>
        </w:tabs>
        <w:autoSpaceDE w:val="0"/>
        <w:autoSpaceDN w:val="0"/>
        <w:adjustRightInd w:val="0"/>
        <w:ind w:left="-144" w:right="-144"/>
        <w:rPr>
          <w:color w:val="262626"/>
        </w:rPr>
      </w:pPr>
    </w:p>
    <w:p w14:paraId="5C54879F" w14:textId="77777777" w:rsidR="00D07AA1" w:rsidRDefault="00D07AA1" w:rsidP="00DC2585">
      <w:pPr>
        <w:widowControl w:val="0"/>
        <w:tabs>
          <w:tab w:val="left" w:pos="220"/>
          <w:tab w:val="left" w:pos="720"/>
        </w:tabs>
        <w:autoSpaceDE w:val="0"/>
        <w:autoSpaceDN w:val="0"/>
        <w:adjustRightInd w:val="0"/>
        <w:ind w:left="-144" w:right="-144"/>
        <w:rPr>
          <w:color w:val="262626"/>
        </w:rPr>
      </w:pPr>
    </w:p>
    <w:p w14:paraId="3282BA7A" w14:textId="505FAAFC" w:rsidR="00F30EA3" w:rsidRDefault="00F30EA3" w:rsidP="00DC2585">
      <w:pPr>
        <w:widowControl w:val="0"/>
        <w:tabs>
          <w:tab w:val="left" w:pos="220"/>
          <w:tab w:val="left" w:pos="720"/>
        </w:tabs>
        <w:autoSpaceDE w:val="0"/>
        <w:autoSpaceDN w:val="0"/>
        <w:adjustRightInd w:val="0"/>
        <w:ind w:left="-144" w:right="-144"/>
        <w:rPr>
          <w:color w:val="262626"/>
        </w:rPr>
      </w:pPr>
    </w:p>
    <w:p w14:paraId="06DC2959" w14:textId="77777777" w:rsidR="003D44E0" w:rsidRDefault="003D44E0" w:rsidP="00DC2585">
      <w:pPr>
        <w:widowControl w:val="0"/>
        <w:tabs>
          <w:tab w:val="left" w:pos="220"/>
          <w:tab w:val="left" w:pos="720"/>
        </w:tabs>
        <w:autoSpaceDE w:val="0"/>
        <w:autoSpaceDN w:val="0"/>
        <w:adjustRightInd w:val="0"/>
        <w:ind w:left="-144" w:right="-144"/>
        <w:rPr>
          <w:color w:val="262626"/>
        </w:rPr>
      </w:pPr>
    </w:p>
    <w:p w14:paraId="472ADE53" w14:textId="77777777" w:rsidR="003D44E0" w:rsidRDefault="003D44E0" w:rsidP="00DC2585">
      <w:pPr>
        <w:widowControl w:val="0"/>
        <w:tabs>
          <w:tab w:val="left" w:pos="220"/>
          <w:tab w:val="left" w:pos="720"/>
        </w:tabs>
        <w:autoSpaceDE w:val="0"/>
        <w:autoSpaceDN w:val="0"/>
        <w:adjustRightInd w:val="0"/>
        <w:ind w:left="-144" w:right="-144"/>
        <w:rPr>
          <w:color w:val="262626"/>
        </w:rPr>
      </w:pPr>
    </w:p>
    <w:p w14:paraId="0F0BD2E0" w14:textId="66731889" w:rsidR="003D44E0" w:rsidRDefault="003D44E0" w:rsidP="00DC2585">
      <w:pPr>
        <w:widowControl w:val="0"/>
        <w:tabs>
          <w:tab w:val="left" w:pos="220"/>
          <w:tab w:val="left" w:pos="720"/>
        </w:tabs>
        <w:autoSpaceDE w:val="0"/>
        <w:autoSpaceDN w:val="0"/>
        <w:adjustRightInd w:val="0"/>
        <w:ind w:left="-144" w:right="-144"/>
        <w:rPr>
          <w:color w:val="262626"/>
        </w:rPr>
      </w:pPr>
    </w:p>
    <w:p w14:paraId="135D1C3D" w14:textId="77777777" w:rsidR="003D44E0" w:rsidRDefault="003D44E0" w:rsidP="00DC2585">
      <w:pPr>
        <w:widowControl w:val="0"/>
        <w:tabs>
          <w:tab w:val="left" w:pos="220"/>
          <w:tab w:val="left" w:pos="720"/>
        </w:tabs>
        <w:autoSpaceDE w:val="0"/>
        <w:autoSpaceDN w:val="0"/>
        <w:adjustRightInd w:val="0"/>
        <w:ind w:left="-144" w:right="-144"/>
        <w:rPr>
          <w:color w:val="262626"/>
        </w:rPr>
      </w:pPr>
    </w:p>
    <w:p w14:paraId="250CBEFB" w14:textId="77777777" w:rsidR="00BE10EF" w:rsidRDefault="00BE10EF" w:rsidP="00DC2585">
      <w:pPr>
        <w:widowControl w:val="0"/>
        <w:tabs>
          <w:tab w:val="left" w:pos="220"/>
          <w:tab w:val="left" w:pos="720"/>
        </w:tabs>
        <w:autoSpaceDE w:val="0"/>
        <w:autoSpaceDN w:val="0"/>
        <w:adjustRightInd w:val="0"/>
        <w:ind w:left="-144" w:right="-144"/>
        <w:rPr>
          <w:color w:val="262626"/>
        </w:rPr>
      </w:pPr>
    </w:p>
    <w:p w14:paraId="0A3CBB25" w14:textId="040CA74D" w:rsidR="00A60280" w:rsidRDefault="00BE10EF" w:rsidP="00DC2585">
      <w:pPr>
        <w:widowControl w:val="0"/>
        <w:tabs>
          <w:tab w:val="left" w:pos="220"/>
          <w:tab w:val="left" w:pos="720"/>
        </w:tabs>
        <w:autoSpaceDE w:val="0"/>
        <w:autoSpaceDN w:val="0"/>
        <w:adjustRightInd w:val="0"/>
        <w:ind w:left="-144" w:right="-144"/>
        <w:rPr>
          <w:color w:val="262626"/>
        </w:rPr>
      </w:pPr>
      <w:r>
        <w:rPr>
          <w:color w:val="262626"/>
        </w:rPr>
        <w:t xml:space="preserve"> </w:t>
      </w:r>
    </w:p>
    <w:p w14:paraId="488F566D" w14:textId="77777777" w:rsidR="00F91018" w:rsidRDefault="00F91018" w:rsidP="00DC2585">
      <w:pPr>
        <w:widowControl w:val="0"/>
        <w:autoSpaceDE w:val="0"/>
        <w:autoSpaceDN w:val="0"/>
        <w:adjustRightInd w:val="0"/>
        <w:ind w:left="-144" w:right="-144"/>
        <w:rPr>
          <w:iCs/>
          <w:color w:val="000000" w:themeColor="text1"/>
        </w:rPr>
      </w:pPr>
    </w:p>
    <w:p w14:paraId="210B77BC" w14:textId="479B39FD" w:rsidR="00C87690" w:rsidRDefault="00575136" w:rsidP="00DC2585">
      <w:pPr>
        <w:widowControl w:val="0"/>
        <w:autoSpaceDE w:val="0"/>
        <w:autoSpaceDN w:val="0"/>
        <w:adjustRightInd w:val="0"/>
        <w:ind w:left="-144" w:right="-144"/>
        <w:rPr>
          <w:bCs/>
          <w:color w:val="262626"/>
        </w:rPr>
      </w:pPr>
      <w:r>
        <w:rPr>
          <w:bCs/>
          <w:color w:val="262626"/>
        </w:rPr>
        <w:t>79.9 percent</w:t>
      </w:r>
      <w:r w:rsidR="000471D9">
        <w:rPr>
          <w:bCs/>
          <w:color w:val="262626"/>
        </w:rPr>
        <w:t xml:space="preserve"> of people accurately indicated that the above poem was written by Wright. </w:t>
      </w:r>
      <w:r w:rsidR="00C87690">
        <w:rPr>
          <w:bCs/>
          <w:color w:val="262626"/>
        </w:rPr>
        <w:t>Though more women than men participated i</w:t>
      </w:r>
      <w:r w:rsidR="00462606">
        <w:rPr>
          <w:bCs/>
          <w:color w:val="262626"/>
        </w:rPr>
        <w:t>n the survey, an equal amount</w:t>
      </w:r>
      <w:r w:rsidR="00C87690">
        <w:rPr>
          <w:bCs/>
          <w:color w:val="262626"/>
        </w:rPr>
        <w:t xml:space="preserve"> contributed to large slice indicated by the chart above. More specifically, these statistics are indicated in the following graph:</w:t>
      </w:r>
    </w:p>
    <w:p w14:paraId="7E1C1930" w14:textId="247BFCCF" w:rsidR="00C87690" w:rsidRDefault="00F91018" w:rsidP="00DC2585">
      <w:pPr>
        <w:widowControl w:val="0"/>
        <w:autoSpaceDE w:val="0"/>
        <w:autoSpaceDN w:val="0"/>
        <w:adjustRightInd w:val="0"/>
        <w:ind w:left="-144" w:right="-144"/>
        <w:rPr>
          <w:bCs/>
          <w:color w:val="262626"/>
        </w:rPr>
      </w:pPr>
      <w:r>
        <w:rPr>
          <w:bCs/>
          <w:noProof/>
          <w:color w:val="262626"/>
        </w:rPr>
        <w:drawing>
          <wp:anchor distT="0" distB="0" distL="114300" distR="114300" simplePos="0" relativeHeight="251662336" behindDoc="1" locked="0" layoutInCell="1" allowOverlap="1" wp14:anchorId="07AAD80D" wp14:editId="52EE4973">
            <wp:simplePos x="0" y="0"/>
            <wp:positionH relativeFrom="column">
              <wp:posOffset>50882</wp:posOffset>
            </wp:positionH>
            <wp:positionV relativeFrom="paragraph">
              <wp:posOffset>156495</wp:posOffset>
            </wp:positionV>
            <wp:extent cx="3037781" cy="1941407"/>
            <wp:effectExtent l="25400" t="25400" r="36195" b="146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12 at 4.24.4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7781" cy="194140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75E6C8" w14:textId="4718FBAD" w:rsidR="00462606" w:rsidRDefault="00462606" w:rsidP="00DC2585">
      <w:pPr>
        <w:widowControl w:val="0"/>
        <w:autoSpaceDE w:val="0"/>
        <w:autoSpaceDN w:val="0"/>
        <w:adjustRightInd w:val="0"/>
        <w:ind w:left="-144" w:right="-144"/>
        <w:rPr>
          <w:bCs/>
          <w:color w:val="262626"/>
        </w:rPr>
      </w:pPr>
    </w:p>
    <w:p w14:paraId="10BA9189" w14:textId="6EB577F1" w:rsidR="00462606" w:rsidRDefault="00462606" w:rsidP="00DC2585">
      <w:pPr>
        <w:widowControl w:val="0"/>
        <w:autoSpaceDE w:val="0"/>
        <w:autoSpaceDN w:val="0"/>
        <w:adjustRightInd w:val="0"/>
        <w:ind w:left="-144" w:right="-144"/>
        <w:rPr>
          <w:bCs/>
          <w:color w:val="262626"/>
        </w:rPr>
      </w:pPr>
    </w:p>
    <w:p w14:paraId="59A7BA5D" w14:textId="2707B272" w:rsidR="00C87690" w:rsidRPr="000471D9" w:rsidRDefault="00C87690" w:rsidP="00DC2585">
      <w:pPr>
        <w:widowControl w:val="0"/>
        <w:autoSpaceDE w:val="0"/>
        <w:autoSpaceDN w:val="0"/>
        <w:adjustRightInd w:val="0"/>
        <w:ind w:left="-144" w:right="-144"/>
        <w:rPr>
          <w:bCs/>
          <w:color w:val="262626"/>
        </w:rPr>
      </w:pPr>
    </w:p>
    <w:p w14:paraId="6C1B86B1" w14:textId="3D93AED8" w:rsidR="002272B9" w:rsidRDefault="002272B9" w:rsidP="00DC2585">
      <w:pPr>
        <w:widowControl w:val="0"/>
        <w:tabs>
          <w:tab w:val="left" w:pos="220"/>
          <w:tab w:val="left" w:pos="720"/>
        </w:tabs>
        <w:autoSpaceDE w:val="0"/>
        <w:autoSpaceDN w:val="0"/>
        <w:adjustRightInd w:val="0"/>
        <w:ind w:left="-144" w:right="-144"/>
        <w:rPr>
          <w:b/>
          <w:color w:val="262626"/>
        </w:rPr>
      </w:pPr>
    </w:p>
    <w:p w14:paraId="770B1495"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F2181B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379ADAF" w14:textId="6D99591A"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E08DD9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52949CA" w14:textId="77777777" w:rsidR="002272B9" w:rsidRDefault="002272B9" w:rsidP="00DC2585">
      <w:pPr>
        <w:widowControl w:val="0"/>
        <w:tabs>
          <w:tab w:val="left" w:pos="220"/>
          <w:tab w:val="left" w:pos="720"/>
        </w:tabs>
        <w:autoSpaceDE w:val="0"/>
        <w:autoSpaceDN w:val="0"/>
        <w:adjustRightInd w:val="0"/>
        <w:ind w:left="-144" w:right="-144"/>
        <w:rPr>
          <w:b/>
          <w:color w:val="262626"/>
        </w:rPr>
      </w:pPr>
    </w:p>
    <w:p w14:paraId="33661601" w14:textId="694378A4" w:rsidR="00462606" w:rsidRDefault="00462606" w:rsidP="00DC2585">
      <w:pPr>
        <w:widowControl w:val="0"/>
        <w:tabs>
          <w:tab w:val="left" w:pos="220"/>
          <w:tab w:val="left" w:pos="720"/>
        </w:tabs>
        <w:autoSpaceDE w:val="0"/>
        <w:autoSpaceDN w:val="0"/>
        <w:adjustRightInd w:val="0"/>
        <w:ind w:left="-144" w:right="-144"/>
        <w:rPr>
          <w:b/>
          <w:color w:val="262626"/>
        </w:rPr>
      </w:pPr>
    </w:p>
    <w:p w14:paraId="6E66EF84" w14:textId="115D03C2" w:rsidR="00462606" w:rsidRDefault="00462606" w:rsidP="00DC2585">
      <w:pPr>
        <w:widowControl w:val="0"/>
        <w:tabs>
          <w:tab w:val="left" w:pos="220"/>
          <w:tab w:val="left" w:pos="720"/>
        </w:tabs>
        <w:autoSpaceDE w:val="0"/>
        <w:autoSpaceDN w:val="0"/>
        <w:adjustRightInd w:val="0"/>
        <w:ind w:left="-144" w:right="-144"/>
        <w:rPr>
          <w:b/>
          <w:color w:val="262626"/>
        </w:rPr>
      </w:pPr>
    </w:p>
    <w:p w14:paraId="3C0087C0" w14:textId="5EE1E942" w:rsidR="002272B9" w:rsidRDefault="00462606" w:rsidP="00DC2585">
      <w:pPr>
        <w:widowControl w:val="0"/>
        <w:tabs>
          <w:tab w:val="left" w:pos="220"/>
          <w:tab w:val="left" w:pos="720"/>
        </w:tabs>
        <w:autoSpaceDE w:val="0"/>
        <w:autoSpaceDN w:val="0"/>
        <w:adjustRightInd w:val="0"/>
        <w:ind w:left="-144" w:right="-144"/>
        <w:rPr>
          <w:color w:val="262626"/>
        </w:rPr>
      </w:pPr>
      <w:r>
        <w:rPr>
          <w:color w:val="262626"/>
        </w:rPr>
        <w:t xml:space="preserve">The range of men who participated in answering this question were between 18 and 38 years old. The range of women who were also involved were between ages 13 and 31. This includes a total of 36 men and a total of 38 women. Both </w:t>
      </w:r>
      <w:r w:rsidR="005750F7">
        <w:rPr>
          <w:color w:val="262626"/>
        </w:rPr>
        <w:t>men and women of age 21 were most accurate in answering this particular question.</w:t>
      </w:r>
    </w:p>
    <w:p w14:paraId="49DA902A" w14:textId="77777777" w:rsidR="005750F7" w:rsidRDefault="005750F7" w:rsidP="00DC2585">
      <w:pPr>
        <w:widowControl w:val="0"/>
        <w:tabs>
          <w:tab w:val="left" w:pos="220"/>
          <w:tab w:val="left" w:pos="720"/>
        </w:tabs>
        <w:autoSpaceDE w:val="0"/>
        <w:autoSpaceDN w:val="0"/>
        <w:adjustRightInd w:val="0"/>
        <w:ind w:left="-144" w:right="-144"/>
        <w:rPr>
          <w:color w:val="262626"/>
        </w:rPr>
      </w:pPr>
    </w:p>
    <w:p w14:paraId="60D97B77" w14:textId="3970CF15" w:rsidR="005750F7" w:rsidRDefault="005750F7" w:rsidP="00DC2585">
      <w:pPr>
        <w:widowControl w:val="0"/>
        <w:tabs>
          <w:tab w:val="left" w:pos="220"/>
          <w:tab w:val="left" w:pos="720"/>
        </w:tabs>
        <w:autoSpaceDE w:val="0"/>
        <w:autoSpaceDN w:val="0"/>
        <w:adjustRightInd w:val="0"/>
        <w:ind w:left="-144" w:right="-144"/>
        <w:rPr>
          <w:color w:val="262626"/>
        </w:rPr>
      </w:pPr>
      <w:r>
        <w:rPr>
          <w:color w:val="262626"/>
        </w:rPr>
        <w:t>The haiku that people were able to least correctly identify was:</w:t>
      </w:r>
    </w:p>
    <w:p w14:paraId="495CD4AA" w14:textId="4DC92C32" w:rsidR="005750F7" w:rsidRDefault="005750F7" w:rsidP="00DC2585">
      <w:pPr>
        <w:widowControl w:val="0"/>
        <w:tabs>
          <w:tab w:val="left" w:pos="220"/>
          <w:tab w:val="left" w:pos="720"/>
        </w:tabs>
        <w:autoSpaceDE w:val="0"/>
        <w:autoSpaceDN w:val="0"/>
        <w:adjustRightInd w:val="0"/>
        <w:ind w:left="-144" w:right="-144"/>
        <w:rPr>
          <w:color w:val="262626"/>
        </w:rPr>
      </w:pPr>
    </w:p>
    <w:p w14:paraId="59714765" w14:textId="21BA1833" w:rsidR="005750F7" w:rsidRPr="00FF70EF" w:rsidRDefault="005750F7" w:rsidP="00DC2585">
      <w:pPr>
        <w:widowControl w:val="0"/>
        <w:tabs>
          <w:tab w:val="left" w:pos="220"/>
          <w:tab w:val="left" w:pos="720"/>
        </w:tabs>
        <w:autoSpaceDE w:val="0"/>
        <w:autoSpaceDN w:val="0"/>
        <w:adjustRightInd w:val="0"/>
        <w:ind w:left="-144" w:right="-144"/>
        <w:jc w:val="center"/>
        <w:rPr>
          <w:i/>
          <w:color w:val="262626"/>
        </w:rPr>
      </w:pPr>
      <w:r w:rsidRPr="00FF70EF">
        <w:rPr>
          <w:i/>
          <w:color w:val="262626"/>
        </w:rPr>
        <w:t>Down evening ice becomes</w:t>
      </w:r>
    </w:p>
    <w:p w14:paraId="3EB2AC99" w14:textId="1C4BB447" w:rsidR="005750F7" w:rsidRPr="00FF70EF" w:rsidRDefault="005750F7" w:rsidP="00DC2585">
      <w:pPr>
        <w:widowControl w:val="0"/>
        <w:tabs>
          <w:tab w:val="left" w:pos="220"/>
          <w:tab w:val="left" w:pos="720"/>
        </w:tabs>
        <w:autoSpaceDE w:val="0"/>
        <w:autoSpaceDN w:val="0"/>
        <w:adjustRightInd w:val="0"/>
        <w:ind w:left="-144" w:right="-144"/>
        <w:jc w:val="center"/>
        <w:rPr>
          <w:i/>
          <w:color w:val="262626"/>
        </w:rPr>
      </w:pPr>
      <w:r w:rsidRPr="00FF70EF">
        <w:rPr>
          <w:i/>
          <w:color w:val="262626"/>
        </w:rPr>
        <w:t>A sawdust wind in rainstorm</w:t>
      </w:r>
    </w:p>
    <w:p w14:paraId="79325E72" w14:textId="679433FC" w:rsidR="005750F7" w:rsidRPr="00FF70EF" w:rsidRDefault="005750F7" w:rsidP="00DC2585">
      <w:pPr>
        <w:widowControl w:val="0"/>
        <w:tabs>
          <w:tab w:val="left" w:pos="220"/>
          <w:tab w:val="left" w:pos="720"/>
        </w:tabs>
        <w:autoSpaceDE w:val="0"/>
        <w:autoSpaceDN w:val="0"/>
        <w:adjustRightInd w:val="0"/>
        <w:ind w:left="-144" w:right="-144"/>
        <w:jc w:val="center"/>
        <w:rPr>
          <w:i/>
          <w:color w:val="262626"/>
        </w:rPr>
      </w:pPr>
      <w:r w:rsidRPr="00FF70EF">
        <w:rPr>
          <w:i/>
          <w:color w:val="262626"/>
        </w:rPr>
        <w:t>The caw boy turning</w:t>
      </w:r>
    </w:p>
    <w:p w14:paraId="1E070C84" w14:textId="1C3E93A4" w:rsidR="005750F7" w:rsidRDefault="00575136" w:rsidP="00DC2585">
      <w:pPr>
        <w:widowControl w:val="0"/>
        <w:tabs>
          <w:tab w:val="left" w:pos="220"/>
          <w:tab w:val="left" w:pos="720"/>
        </w:tabs>
        <w:autoSpaceDE w:val="0"/>
        <w:autoSpaceDN w:val="0"/>
        <w:adjustRightInd w:val="0"/>
        <w:ind w:left="-144" w:right="-144"/>
        <w:rPr>
          <w:color w:val="262626"/>
        </w:rPr>
      </w:pPr>
      <w:r>
        <w:rPr>
          <w:b/>
          <w:noProof/>
          <w:color w:val="262626"/>
        </w:rPr>
        <w:drawing>
          <wp:anchor distT="0" distB="0" distL="114300" distR="114300" simplePos="0" relativeHeight="251663360" behindDoc="1" locked="0" layoutInCell="1" allowOverlap="1" wp14:anchorId="329DFF0D" wp14:editId="5C2366CF">
            <wp:simplePos x="0" y="0"/>
            <wp:positionH relativeFrom="column">
              <wp:posOffset>-59267</wp:posOffset>
            </wp:positionH>
            <wp:positionV relativeFrom="paragraph">
              <wp:posOffset>83608</wp:posOffset>
            </wp:positionV>
            <wp:extent cx="3190875" cy="1649307"/>
            <wp:effectExtent l="25400" t="25400" r="34925" b="27305"/>
            <wp:wrapNone/>
            <wp:docPr id="7" name="Picture 7" descr="Screen%20Shot%202016-05-12%20at%2011.25.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5-12%20at%2011.25.51%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47" cy="165063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62AFA25" w14:textId="46CC073D" w:rsidR="00FF70EF" w:rsidRPr="00462606" w:rsidRDefault="00FF70EF" w:rsidP="00DC2585">
      <w:pPr>
        <w:widowControl w:val="0"/>
        <w:tabs>
          <w:tab w:val="left" w:pos="220"/>
          <w:tab w:val="left" w:pos="720"/>
        </w:tabs>
        <w:autoSpaceDE w:val="0"/>
        <w:autoSpaceDN w:val="0"/>
        <w:adjustRightInd w:val="0"/>
        <w:ind w:left="-144" w:right="-144"/>
        <w:rPr>
          <w:color w:val="262626"/>
        </w:rPr>
      </w:pPr>
    </w:p>
    <w:p w14:paraId="7B64A185" w14:textId="7255644A"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11A2736" w14:textId="0EF6654C" w:rsidR="00845DFA" w:rsidRDefault="00845DFA" w:rsidP="00DC2585">
      <w:pPr>
        <w:widowControl w:val="0"/>
        <w:tabs>
          <w:tab w:val="left" w:pos="220"/>
          <w:tab w:val="left" w:pos="720"/>
        </w:tabs>
        <w:autoSpaceDE w:val="0"/>
        <w:autoSpaceDN w:val="0"/>
        <w:adjustRightInd w:val="0"/>
        <w:ind w:left="-144" w:right="-144"/>
        <w:rPr>
          <w:b/>
          <w:color w:val="262626"/>
        </w:rPr>
      </w:pPr>
    </w:p>
    <w:p w14:paraId="735F206D" w14:textId="51CDB178" w:rsidR="00845DFA" w:rsidRDefault="00845DFA" w:rsidP="00DC2585">
      <w:pPr>
        <w:widowControl w:val="0"/>
        <w:tabs>
          <w:tab w:val="left" w:pos="220"/>
          <w:tab w:val="left" w:pos="720"/>
        </w:tabs>
        <w:autoSpaceDE w:val="0"/>
        <w:autoSpaceDN w:val="0"/>
        <w:adjustRightInd w:val="0"/>
        <w:ind w:left="-144" w:right="-144"/>
        <w:rPr>
          <w:b/>
          <w:color w:val="262626"/>
        </w:rPr>
      </w:pPr>
    </w:p>
    <w:p w14:paraId="236BDF53" w14:textId="05E3016F" w:rsidR="00845DFA" w:rsidRDefault="00845DFA" w:rsidP="00DC2585">
      <w:pPr>
        <w:widowControl w:val="0"/>
        <w:tabs>
          <w:tab w:val="left" w:pos="220"/>
          <w:tab w:val="left" w:pos="720"/>
        </w:tabs>
        <w:autoSpaceDE w:val="0"/>
        <w:autoSpaceDN w:val="0"/>
        <w:adjustRightInd w:val="0"/>
        <w:ind w:left="-144" w:right="-144"/>
        <w:rPr>
          <w:b/>
          <w:color w:val="262626"/>
        </w:rPr>
      </w:pPr>
    </w:p>
    <w:p w14:paraId="7C633204" w14:textId="53510D0E" w:rsidR="00845DFA" w:rsidRDefault="00845DFA" w:rsidP="00DC2585">
      <w:pPr>
        <w:widowControl w:val="0"/>
        <w:tabs>
          <w:tab w:val="left" w:pos="220"/>
          <w:tab w:val="left" w:pos="720"/>
        </w:tabs>
        <w:autoSpaceDE w:val="0"/>
        <w:autoSpaceDN w:val="0"/>
        <w:adjustRightInd w:val="0"/>
        <w:ind w:left="-144" w:right="-144"/>
        <w:rPr>
          <w:b/>
          <w:color w:val="262626"/>
        </w:rPr>
      </w:pPr>
    </w:p>
    <w:p w14:paraId="0482AC82" w14:textId="3A12965E" w:rsidR="00845DFA" w:rsidRDefault="00845DFA" w:rsidP="00DC2585">
      <w:pPr>
        <w:widowControl w:val="0"/>
        <w:tabs>
          <w:tab w:val="left" w:pos="220"/>
          <w:tab w:val="left" w:pos="720"/>
        </w:tabs>
        <w:autoSpaceDE w:val="0"/>
        <w:autoSpaceDN w:val="0"/>
        <w:adjustRightInd w:val="0"/>
        <w:ind w:left="-144" w:right="-144"/>
        <w:rPr>
          <w:b/>
          <w:color w:val="262626"/>
        </w:rPr>
      </w:pPr>
    </w:p>
    <w:p w14:paraId="03D07FE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0C6F337"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B6D775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A8498D2" w14:textId="25BF456B" w:rsidR="00794A20" w:rsidRPr="00794A20" w:rsidRDefault="00794A20" w:rsidP="00DC2585">
      <w:pPr>
        <w:widowControl w:val="0"/>
        <w:numPr>
          <w:ilvl w:val="0"/>
          <w:numId w:val="6"/>
        </w:numPr>
        <w:tabs>
          <w:tab w:val="left" w:pos="220"/>
          <w:tab w:val="left" w:pos="720"/>
        </w:tabs>
        <w:autoSpaceDE w:val="0"/>
        <w:autoSpaceDN w:val="0"/>
        <w:adjustRightInd w:val="0"/>
        <w:ind w:left="-144" w:right="-144" w:hanging="720"/>
        <w:rPr>
          <w:b/>
          <w:color w:val="262626"/>
        </w:rPr>
      </w:pPr>
      <w:r>
        <w:rPr>
          <w:color w:val="262626"/>
        </w:rPr>
        <w:t>This haiku was generated by the algorithm that involved tag restriction. Haikus produced via the baseline algorithm were categorized more so accurately.</w:t>
      </w:r>
    </w:p>
    <w:p w14:paraId="2960AB8E" w14:textId="77777777" w:rsidR="00794A20" w:rsidRPr="00794A20" w:rsidRDefault="00794A20"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25A0BBE" w14:textId="6BE7742C" w:rsidR="002272B9" w:rsidRPr="00F91018" w:rsidRDefault="00575136" w:rsidP="00DC2585">
      <w:pPr>
        <w:widowControl w:val="0"/>
        <w:tabs>
          <w:tab w:val="left" w:pos="220"/>
          <w:tab w:val="left" w:pos="720"/>
        </w:tabs>
        <w:autoSpaceDE w:val="0"/>
        <w:autoSpaceDN w:val="0"/>
        <w:adjustRightInd w:val="0"/>
        <w:ind w:left="-144" w:right="-144"/>
        <w:rPr>
          <w:b/>
          <w:color w:val="262626"/>
        </w:rPr>
      </w:pPr>
      <w:r w:rsidRPr="00F91018">
        <w:rPr>
          <w:color w:val="262626"/>
        </w:rPr>
        <w:t xml:space="preserve">Roughly 40 percent of people inaccurately classified the above poem as one that was written by Wright. </w:t>
      </w:r>
      <w:r w:rsidR="00885D17" w:rsidRPr="00F91018">
        <w:rPr>
          <w:color w:val="262626"/>
        </w:rPr>
        <w:t xml:space="preserve">While this graph does indicate a slight sway in opinion, </w:t>
      </w:r>
      <w:r w:rsidR="00D53A71" w:rsidRPr="00F91018">
        <w:rPr>
          <w:color w:val="262626"/>
        </w:rPr>
        <w:t>the majority of people</w:t>
      </w:r>
      <w:r w:rsidR="00885D17" w:rsidRPr="00F91018">
        <w:rPr>
          <w:color w:val="262626"/>
        </w:rPr>
        <w:t xml:space="preserve">—as expected—are quite </w:t>
      </w:r>
      <w:r w:rsidR="00D53A71" w:rsidRPr="00F91018">
        <w:rPr>
          <w:color w:val="262626"/>
        </w:rPr>
        <w:t xml:space="preserve">adept in recognizing natural language and telling it apart from simulated speech. </w:t>
      </w:r>
      <w:r w:rsidR="00F91018" w:rsidRPr="00F91018">
        <w:rPr>
          <w:color w:val="262626"/>
        </w:rPr>
        <w:t>As indicated below, more men were able to correctly identify this haiku.</w:t>
      </w:r>
    </w:p>
    <w:p w14:paraId="6A3F5A3A" w14:textId="65DFBEDA" w:rsidR="00D53A71" w:rsidRDefault="00F91018" w:rsidP="00DC2585">
      <w:pPr>
        <w:widowControl w:val="0"/>
        <w:tabs>
          <w:tab w:val="left" w:pos="220"/>
          <w:tab w:val="left" w:pos="720"/>
        </w:tabs>
        <w:autoSpaceDE w:val="0"/>
        <w:autoSpaceDN w:val="0"/>
        <w:adjustRightInd w:val="0"/>
        <w:ind w:left="-144" w:right="-144"/>
        <w:rPr>
          <w:b/>
          <w:color w:val="262626"/>
        </w:rPr>
      </w:pPr>
      <w:r>
        <w:rPr>
          <w:b/>
          <w:noProof/>
          <w:color w:val="262626"/>
        </w:rPr>
        <w:drawing>
          <wp:anchor distT="0" distB="0" distL="114300" distR="114300" simplePos="0" relativeHeight="251664384" behindDoc="1" locked="0" layoutInCell="1" allowOverlap="1" wp14:anchorId="63F23E7A" wp14:editId="58F2A4B2">
            <wp:simplePos x="0" y="0"/>
            <wp:positionH relativeFrom="column">
              <wp:posOffset>-66463</wp:posOffset>
            </wp:positionH>
            <wp:positionV relativeFrom="paragraph">
              <wp:posOffset>127000</wp:posOffset>
            </wp:positionV>
            <wp:extent cx="3166745" cy="1693545"/>
            <wp:effectExtent l="25400" t="25400" r="33655" b="33655"/>
            <wp:wrapNone/>
            <wp:docPr id="8" name="Picture 8" descr="Screen%20Shot%202016-05-12%20at%2011.26.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5-12%20at%2011.26.01%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745" cy="1693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3816BC9" w14:textId="69185773"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710F035" w14:textId="41D38086"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FDC1A90" w14:textId="4B4230AF"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9F3E327" w14:textId="4DE5715B"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C5E04AB" w14:textId="28DED79F"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DE5E21E" w14:textId="29DF31BA"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7209C78" w14:textId="15944233"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91FA64C"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95D17D2" w14:textId="77777777" w:rsidR="00F91018" w:rsidRP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367CEED" w14:textId="77777777" w:rsidR="00F91018" w:rsidRP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07A027C" w14:textId="77777777" w:rsidR="00F91018" w:rsidRP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B1CB3C9" w14:textId="18568C79" w:rsidR="00F91018" w:rsidRP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r>
        <w:rPr>
          <w:color w:val="262626"/>
        </w:rPr>
        <w:t>The age range of both men and women who participated in answering this question were of the same range as indicated previously. Once again, both men and women of age 21 most accurately identified the correctness of this haiku.</w:t>
      </w:r>
    </w:p>
    <w:p w14:paraId="0D9D6183" w14:textId="77777777" w:rsid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F8BA2D3" w14:textId="1D3322BE" w:rsid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r>
        <w:rPr>
          <w:b/>
          <w:color w:val="262626"/>
        </w:rPr>
        <w:t>Conclusion</w:t>
      </w:r>
    </w:p>
    <w:p w14:paraId="318A4DF6" w14:textId="77777777" w:rsidR="00F91018"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30FC94C" w14:textId="52D3B1DF" w:rsidR="00233D9C" w:rsidRPr="00233D9C" w:rsidRDefault="00F91018" w:rsidP="00DC2585">
      <w:pPr>
        <w:widowControl w:val="0"/>
        <w:numPr>
          <w:ilvl w:val="0"/>
          <w:numId w:val="6"/>
        </w:numPr>
        <w:tabs>
          <w:tab w:val="left" w:pos="220"/>
          <w:tab w:val="left" w:pos="720"/>
        </w:tabs>
        <w:autoSpaceDE w:val="0"/>
        <w:autoSpaceDN w:val="0"/>
        <w:adjustRightInd w:val="0"/>
        <w:ind w:left="-144" w:right="-144" w:hanging="720"/>
        <w:rPr>
          <w:b/>
          <w:color w:val="262626"/>
        </w:rPr>
      </w:pPr>
      <w:r>
        <w:rPr>
          <w:color w:val="262626"/>
        </w:rPr>
        <w:t>Both text generated based on randomnes</w:t>
      </w:r>
      <w:r w:rsidR="008B3CAA">
        <w:rPr>
          <w:color w:val="262626"/>
        </w:rPr>
        <w:t xml:space="preserve">s and restriction of tags can be recognized by the human mind as jargon; that is, not in congruence with the definition of natural—or even creative—language. While my project has succeeded in </w:t>
      </w:r>
      <w:r w:rsidR="00233D9C">
        <w:rPr>
          <w:color w:val="262626"/>
        </w:rPr>
        <w:t>showcasing this intelligence, an extension of it is needed to reinforce the benefits that such Markov models of natural language could have: detecting verbal abuse on social media platforms, pushing the case for a criminal conviction reversal, or further the education of students in special education classrooms.</w:t>
      </w:r>
    </w:p>
    <w:p w14:paraId="30A7F06A" w14:textId="77777777" w:rsidR="00233D9C" w:rsidRDefault="00233D9C"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95E60EC" w14:textId="77777777" w:rsidR="000B2E3C" w:rsidRDefault="000B2E3C" w:rsidP="00DC2585">
      <w:pPr>
        <w:widowControl w:val="0"/>
        <w:numPr>
          <w:ilvl w:val="0"/>
          <w:numId w:val="6"/>
        </w:numPr>
        <w:tabs>
          <w:tab w:val="left" w:pos="220"/>
          <w:tab w:val="left" w:pos="720"/>
        </w:tabs>
        <w:autoSpaceDE w:val="0"/>
        <w:autoSpaceDN w:val="0"/>
        <w:adjustRightInd w:val="0"/>
        <w:ind w:left="-144" w:right="-144" w:hanging="720"/>
        <w:rPr>
          <w:color w:val="262626"/>
        </w:rPr>
      </w:pPr>
      <w:r>
        <w:rPr>
          <w:color w:val="262626"/>
        </w:rPr>
        <w:t>My extensions for this project include:</w:t>
      </w:r>
    </w:p>
    <w:p w14:paraId="15B8A92E" w14:textId="2AF42A5A" w:rsidR="000B2E3C" w:rsidRDefault="000B2E3C" w:rsidP="00DC2585">
      <w:pPr>
        <w:widowControl w:val="0"/>
        <w:tabs>
          <w:tab w:val="left" w:pos="220"/>
          <w:tab w:val="left" w:pos="720"/>
        </w:tabs>
        <w:autoSpaceDE w:val="0"/>
        <w:autoSpaceDN w:val="0"/>
        <w:adjustRightInd w:val="0"/>
        <w:ind w:left="-144" w:right="-144"/>
        <w:rPr>
          <w:color w:val="262626"/>
        </w:rPr>
      </w:pPr>
    </w:p>
    <w:p w14:paraId="1E5B93A7" w14:textId="20F72DAC" w:rsidR="00233D9C" w:rsidRDefault="000B2E3C" w:rsidP="00DC2585">
      <w:pPr>
        <w:pStyle w:val="ListParagraph"/>
        <w:widowControl w:val="0"/>
        <w:numPr>
          <w:ilvl w:val="0"/>
          <w:numId w:val="6"/>
        </w:numPr>
        <w:tabs>
          <w:tab w:val="left" w:pos="220"/>
          <w:tab w:val="left" w:pos="720"/>
        </w:tabs>
        <w:autoSpaceDE w:val="0"/>
        <w:autoSpaceDN w:val="0"/>
        <w:adjustRightInd w:val="0"/>
        <w:ind w:left="-144" w:right="-144"/>
        <w:rPr>
          <w:rFonts w:ascii="Times New Roman" w:hAnsi="Times New Roman" w:cs="Times New Roman"/>
          <w:color w:val="262626"/>
        </w:rPr>
      </w:pPr>
      <w:r>
        <w:rPr>
          <w:rFonts w:ascii="Times New Roman" w:hAnsi="Times New Roman" w:cs="Times New Roman"/>
          <w:color w:val="262626"/>
        </w:rPr>
        <w:t>Utilizing the CMU dictionary to account for syllables in haikus in efforts to produce an accurate 5-7-5 piece of 17 syllables</w:t>
      </w:r>
    </w:p>
    <w:p w14:paraId="08990ADD" w14:textId="77777777" w:rsidR="000B2E3C" w:rsidRPr="000B2E3C" w:rsidRDefault="000B2E3C" w:rsidP="00DC2585">
      <w:pPr>
        <w:widowControl w:val="0"/>
        <w:tabs>
          <w:tab w:val="left" w:pos="220"/>
          <w:tab w:val="left" w:pos="720"/>
        </w:tabs>
        <w:autoSpaceDE w:val="0"/>
        <w:autoSpaceDN w:val="0"/>
        <w:adjustRightInd w:val="0"/>
        <w:ind w:left="-144" w:right="-144"/>
        <w:rPr>
          <w:color w:val="262626"/>
        </w:rPr>
      </w:pPr>
    </w:p>
    <w:p w14:paraId="2423B30F" w14:textId="420253F0" w:rsidR="000B2E3C" w:rsidRDefault="000B2E3C" w:rsidP="00DC2585">
      <w:pPr>
        <w:pStyle w:val="ListParagraph"/>
        <w:widowControl w:val="0"/>
        <w:numPr>
          <w:ilvl w:val="0"/>
          <w:numId w:val="6"/>
        </w:numPr>
        <w:tabs>
          <w:tab w:val="left" w:pos="220"/>
          <w:tab w:val="left" w:pos="720"/>
        </w:tabs>
        <w:autoSpaceDE w:val="0"/>
        <w:autoSpaceDN w:val="0"/>
        <w:adjustRightInd w:val="0"/>
        <w:ind w:left="-144" w:right="-144"/>
        <w:rPr>
          <w:rFonts w:ascii="Times New Roman" w:hAnsi="Times New Roman" w:cs="Times New Roman"/>
          <w:color w:val="262626"/>
        </w:rPr>
      </w:pPr>
      <w:r>
        <w:rPr>
          <w:rFonts w:ascii="Times New Roman" w:hAnsi="Times New Roman" w:cs="Times New Roman"/>
          <w:color w:val="262626"/>
        </w:rPr>
        <w:t>Combining the baseline algorithm and restriction algorithm to enhance the readability and accuracy of the generated poem (i.e. creating a new algorithm altogether)</w:t>
      </w:r>
    </w:p>
    <w:p w14:paraId="459FE385" w14:textId="77777777" w:rsidR="000B2E3C" w:rsidRPr="000B2E3C" w:rsidRDefault="000B2E3C" w:rsidP="00DC2585">
      <w:pPr>
        <w:widowControl w:val="0"/>
        <w:tabs>
          <w:tab w:val="left" w:pos="220"/>
          <w:tab w:val="left" w:pos="720"/>
        </w:tabs>
        <w:autoSpaceDE w:val="0"/>
        <w:autoSpaceDN w:val="0"/>
        <w:adjustRightInd w:val="0"/>
        <w:ind w:left="-144" w:right="-144"/>
        <w:rPr>
          <w:color w:val="262626"/>
        </w:rPr>
      </w:pPr>
    </w:p>
    <w:p w14:paraId="3104D1F3" w14:textId="0FAEAD98" w:rsidR="000B2E3C" w:rsidRDefault="000B2E3C" w:rsidP="00DC2585">
      <w:pPr>
        <w:pStyle w:val="ListParagraph"/>
        <w:widowControl w:val="0"/>
        <w:numPr>
          <w:ilvl w:val="0"/>
          <w:numId w:val="6"/>
        </w:numPr>
        <w:tabs>
          <w:tab w:val="left" w:pos="220"/>
          <w:tab w:val="left" w:pos="720"/>
        </w:tabs>
        <w:autoSpaceDE w:val="0"/>
        <w:autoSpaceDN w:val="0"/>
        <w:adjustRightInd w:val="0"/>
        <w:ind w:left="-144" w:right="-144"/>
        <w:rPr>
          <w:rFonts w:ascii="Times New Roman" w:hAnsi="Times New Roman" w:cs="Times New Roman"/>
          <w:color w:val="262626"/>
        </w:rPr>
      </w:pPr>
      <w:r>
        <w:rPr>
          <w:rFonts w:ascii="Times New Roman" w:hAnsi="Times New Roman" w:cs="Times New Roman"/>
          <w:color w:val="262626"/>
        </w:rPr>
        <w:t>Advertising my survey to an audience beyond that mainly consisting of college students</w:t>
      </w:r>
    </w:p>
    <w:p w14:paraId="3B466275" w14:textId="77777777" w:rsidR="000B2E3C" w:rsidRDefault="000B2E3C" w:rsidP="00DC2585">
      <w:pPr>
        <w:widowControl w:val="0"/>
        <w:tabs>
          <w:tab w:val="left" w:pos="220"/>
          <w:tab w:val="left" w:pos="720"/>
        </w:tabs>
        <w:autoSpaceDE w:val="0"/>
        <w:autoSpaceDN w:val="0"/>
        <w:adjustRightInd w:val="0"/>
        <w:ind w:left="-144" w:right="-144"/>
        <w:rPr>
          <w:color w:val="262626"/>
        </w:rPr>
      </w:pPr>
    </w:p>
    <w:p w14:paraId="6E5B08F5" w14:textId="357398FD" w:rsidR="000B2E3C" w:rsidRDefault="000B2E3C" w:rsidP="00DC2585">
      <w:pPr>
        <w:widowControl w:val="0"/>
        <w:tabs>
          <w:tab w:val="left" w:pos="220"/>
          <w:tab w:val="left" w:pos="720"/>
        </w:tabs>
        <w:autoSpaceDE w:val="0"/>
        <w:autoSpaceDN w:val="0"/>
        <w:adjustRightInd w:val="0"/>
        <w:ind w:left="-144" w:right="-144"/>
        <w:rPr>
          <w:b/>
          <w:color w:val="262626"/>
        </w:rPr>
      </w:pPr>
      <w:r w:rsidRPr="000B2E3C">
        <w:rPr>
          <w:b/>
          <w:color w:val="262626"/>
        </w:rPr>
        <w:t>References</w:t>
      </w:r>
    </w:p>
    <w:p w14:paraId="5F285AAC" w14:textId="77777777" w:rsidR="00A603AB" w:rsidRDefault="00A603AB" w:rsidP="00DC2585">
      <w:pPr>
        <w:widowControl w:val="0"/>
        <w:tabs>
          <w:tab w:val="left" w:pos="220"/>
          <w:tab w:val="left" w:pos="720"/>
        </w:tabs>
        <w:autoSpaceDE w:val="0"/>
        <w:autoSpaceDN w:val="0"/>
        <w:adjustRightInd w:val="0"/>
        <w:ind w:left="-144" w:right="-144"/>
        <w:rPr>
          <w:b/>
          <w:color w:val="262626"/>
        </w:rPr>
      </w:pPr>
    </w:p>
    <w:p w14:paraId="37870F83" w14:textId="29BC81E2" w:rsidR="00A603AB" w:rsidRDefault="00A603AB" w:rsidP="00DC2585">
      <w:pPr>
        <w:widowControl w:val="0"/>
        <w:tabs>
          <w:tab w:val="left" w:pos="220"/>
          <w:tab w:val="left" w:pos="720"/>
        </w:tabs>
        <w:autoSpaceDE w:val="0"/>
        <w:autoSpaceDN w:val="0"/>
        <w:adjustRightInd w:val="0"/>
        <w:ind w:left="-144" w:right="-144"/>
        <w:rPr>
          <w:color w:val="262626"/>
        </w:rPr>
      </w:pPr>
      <w:r w:rsidRPr="00A603AB">
        <w:rPr>
          <w:color w:val="262626"/>
        </w:rPr>
        <w:t>[1]</w:t>
      </w:r>
      <w:r>
        <w:rPr>
          <w:color w:val="262626"/>
        </w:rPr>
        <w:t xml:space="preserve"> </w:t>
      </w:r>
      <w:r w:rsidRPr="00A603AB">
        <w:rPr>
          <w:color w:val="262626"/>
        </w:rPr>
        <w:t>"Markov Model of Natural Language." Markov Mo</w:t>
      </w:r>
      <w:r w:rsidR="00DC2585">
        <w:rPr>
          <w:color w:val="262626"/>
        </w:rPr>
        <w:t>del of Natural Language. Web. 06</w:t>
      </w:r>
      <w:r w:rsidRPr="00A603AB">
        <w:rPr>
          <w:color w:val="262626"/>
        </w:rPr>
        <w:t xml:space="preserve"> May 2016. &lt;http://www.cs.princeton.edu/courses/archive/spr05/cos126/assignments/markov.html&gt;.</w:t>
      </w:r>
    </w:p>
    <w:p w14:paraId="50738FD8" w14:textId="77777777" w:rsidR="00DC2585" w:rsidRPr="00A603AB" w:rsidRDefault="00DC2585" w:rsidP="00DC2585">
      <w:pPr>
        <w:widowControl w:val="0"/>
        <w:tabs>
          <w:tab w:val="left" w:pos="220"/>
          <w:tab w:val="left" w:pos="720"/>
        </w:tabs>
        <w:autoSpaceDE w:val="0"/>
        <w:autoSpaceDN w:val="0"/>
        <w:adjustRightInd w:val="0"/>
        <w:ind w:left="-144" w:right="-144"/>
        <w:rPr>
          <w:color w:val="262626"/>
        </w:rPr>
      </w:pPr>
    </w:p>
    <w:p w14:paraId="54C4B31E" w14:textId="19D56C95" w:rsidR="00A603AB" w:rsidRDefault="00A603AB" w:rsidP="00DC2585">
      <w:pPr>
        <w:widowControl w:val="0"/>
        <w:tabs>
          <w:tab w:val="left" w:pos="220"/>
          <w:tab w:val="left" w:pos="720"/>
        </w:tabs>
        <w:autoSpaceDE w:val="0"/>
        <w:autoSpaceDN w:val="0"/>
        <w:adjustRightInd w:val="0"/>
        <w:ind w:left="-144" w:right="-144"/>
        <w:rPr>
          <w:color w:val="262626"/>
        </w:rPr>
      </w:pPr>
      <w:r w:rsidRPr="00A603AB">
        <w:rPr>
          <w:color w:val="262626"/>
        </w:rPr>
        <w:t xml:space="preserve"> </w:t>
      </w:r>
      <w:r>
        <w:rPr>
          <w:color w:val="262626"/>
        </w:rPr>
        <w:t xml:space="preserve">[2] </w:t>
      </w:r>
      <w:r w:rsidR="00DC2585">
        <w:rPr>
          <w:color w:val="262626"/>
        </w:rPr>
        <w:t>Shannon, C.E. “A Mathematical Theory of Communication.” Worry Dream. Web. 06 May 2016. &lt;http://worrydream.com/refs/Shannon%20-%20A%20Mathematical%20Theory%20of%20Communication.pdf&gt;.</w:t>
      </w:r>
    </w:p>
    <w:p w14:paraId="7C622490" w14:textId="77777777" w:rsidR="00DC2585" w:rsidRDefault="00DC2585" w:rsidP="00DC2585">
      <w:pPr>
        <w:widowControl w:val="0"/>
        <w:tabs>
          <w:tab w:val="left" w:pos="220"/>
          <w:tab w:val="left" w:pos="720"/>
        </w:tabs>
        <w:autoSpaceDE w:val="0"/>
        <w:autoSpaceDN w:val="0"/>
        <w:adjustRightInd w:val="0"/>
        <w:ind w:left="-144" w:right="-144"/>
        <w:rPr>
          <w:color w:val="262626"/>
        </w:rPr>
      </w:pPr>
    </w:p>
    <w:p w14:paraId="23B78452" w14:textId="19F956AD" w:rsidR="00DC2585" w:rsidRDefault="00DC2585" w:rsidP="00DC2585">
      <w:pPr>
        <w:ind w:left="-144" w:right="-144"/>
        <w:rPr>
          <w:rFonts w:eastAsia="Times New Roman"/>
        </w:rPr>
      </w:pPr>
      <w:r>
        <w:rPr>
          <w:color w:val="262626"/>
        </w:rPr>
        <w:t>[3]</w:t>
      </w:r>
      <w:r w:rsidRPr="00DC2585">
        <w:rPr>
          <w:rFonts w:eastAsia="Times New Roman"/>
        </w:rPr>
        <w:t xml:space="preserve"> </w:t>
      </w:r>
      <w:r>
        <w:rPr>
          <w:rFonts w:eastAsia="Times New Roman"/>
        </w:rPr>
        <w:t xml:space="preserve">"Haiku Poems by Richard Wright, Terebess Asia Online (TAO)." </w:t>
      </w:r>
      <w:r>
        <w:rPr>
          <w:rFonts w:eastAsia="Times New Roman"/>
          <w:i/>
          <w:iCs/>
        </w:rPr>
        <w:t>Haiku Poems by Richard Wright, Terebess Asia Online (TAO)</w:t>
      </w:r>
      <w:r>
        <w:rPr>
          <w:rFonts w:eastAsia="Times New Roman"/>
        </w:rPr>
        <w:t>. Web. 13 May 2016. &lt;http://terebess.hu/english/haiku/wright.html&gt;.</w:t>
      </w:r>
    </w:p>
    <w:p w14:paraId="2D6A0A53" w14:textId="77777777" w:rsidR="00DC2585" w:rsidRDefault="00DC2585" w:rsidP="00DC2585">
      <w:pPr>
        <w:ind w:left="-144" w:right="-144"/>
        <w:rPr>
          <w:rFonts w:eastAsia="Times New Roman"/>
        </w:rPr>
      </w:pPr>
    </w:p>
    <w:p w14:paraId="2BB33FB6" w14:textId="12267B90" w:rsidR="00DC2585" w:rsidRDefault="00DC2585" w:rsidP="00DC2585">
      <w:pPr>
        <w:widowControl w:val="0"/>
        <w:tabs>
          <w:tab w:val="left" w:pos="220"/>
          <w:tab w:val="left" w:pos="720"/>
        </w:tabs>
        <w:autoSpaceDE w:val="0"/>
        <w:autoSpaceDN w:val="0"/>
        <w:adjustRightInd w:val="0"/>
        <w:ind w:left="-144" w:right="-144"/>
        <w:rPr>
          <w:color w:val="262626"/>
        </w:rPr>
      </w:pPr>
      <w:r>
        <w:rPr>
          <w:color w:val="262626"/>
        </w:rPr>
        <w:t>[4] Petrov, Slav and et. al., “A Universal Part-of-Speech Tagset.” Google Research. Web. 13 May 13, 2016. &lt;http://static.googleusercontent.com/media/research.google.com/en//pubs/archive/37072.pdf&gt;</w:t>
      </w:r>
    </w:p>
    <w:p w14:paraId="1EB92010" w14:textId="77777777" w:rsidR="00DC2585" w:rsidRDefault="00DC2585" w:rsidP="00DC2585">
      <w:pPr>
        <w:widowControl w:val="0"/>
        <w:tabs>
          <w:tab w:val="left" w:pos="220"/>
          <w:tab w:val="left" w:pos="720"/>
        </w:tabs>
        <w:autoSpaceDE w:val="0"/>
        <w:autoSpaceDN w:val="0"/>
        <w:adjustRightInd w:val="0"/>
        <w:ind w:left="-144" w:right="-144"/>
        <w:rPr>
          <w:color w:val="262626"/>
        </w:rPr>
      </w:pPr>
    </w:p>
    <w:p w14:paraId="689F431F" w14:textId="77777777" w:rsidR="00DC2585" w:rsidRDefault="00DC2585" w:rsidP="00DC2585">
      <w:pPr>
        <w:ind w:left="-144" w:right="-144"/>
        <w:rPr>
          <w:rFonts w:eastAsia="Times New Roman"/>
        </w:rPr>
      </w:pPr>
      <w:r>
        <w:rPr>
          <w:color w:val="262626"/>
        </w:rPr>
        <w:t xml:space="preserve">[5] </w:t>
      </w:r>
      <w:r>
        <w:rPr>
          <w:rFonts w:eastAsia="Times New Roman"/>
        </w:rPr>
        <w:t xml:space="preserve">"The CMU Pronouncing Dictionary." </w:t>
      </w:r>
      <w:r>
        <w:rPr>
          <w:rFonts w:eastAsia="Times New Roman"/>
          <w:i/>
          <w:iCs/>
        </w:rPr>
        <w:t>The CMU Pronouncing Dictionary</w:t>
      </w:r>
      <w:r>
        <w:rPr>
          <w:rFonts w:eastAsia="Times New Roman"/>
        </w:rPr>
        <w:t xml:space="preserve">. Web. 11 May 2016. &lt;http://www.speech.cs.cmu.edu/cgi-bin/cmudict&gt;. </w:t>
      </w:r>
    </w:p>
    <w:p w14:paraId="3640D5D8" w14:textId="695F095E" w:rsidR="00DC2585" w:rsidRDefault="00DC2585" w:rsidP="00DC2585">
      <w:pPr>
        <w:widowControl w:val="0"/>
        <w:tabs>
          <w:tab w:val="left" w:pos="220"/>
          <w:tab w:val="left" w:pos="720"/>
        </w:tabs>
        <w:autoSpaceDE w:val="0"/>
        <w:autoSpaceDN w:val="0"/>
        <w:adjustRightInd w:val="0"/>
        <w:ind w:left="-144" w:right="-144"/>
        <w:rPr>
          <w:color w:val="262626"/>
        </w:rPr>
      </w:pPr>
    </w:p>
    <w:p w14:paraId="40DEF9FE" w14:textId="1CE39A8B" w:rsidR="00DC2585" w:rsidRDefault="00DC2585" w:rsidP="00DC2585">
      <w:pPr>
        <w:widowControl w:val="0"/>
        <w:tabs>
          <w:tab w:val="left" w:pos="220"/>
          <w:tab w:val="left" w:pos="720"/>
        </w:tabs>
        <w:autoSpaceDE w:val="0"/>
        <w:autoSpaceDN w:val="0"/>
        <w:adjustRightInd w:val="0"/>
        <w:ind w:left="-144" w:right="-144"/>
        <w:rPr>
          <w:color w:val="262626"/>
        </w:rPr>
      </w:pPr>
      <w:r>
        <w:rPr>
          <w:color w:val="262626"/>
        </w:rPr>
        <w:t>[6] Link to Survey: https://docs.google.com/forms/d/1gFJoyH5MmeUkHRZTmixFD6SgORdm8JR0FQU0pznc9Hc/alreadyresponded?c=0&amp;w=1</w:t>
      </w:r>
    </w:p>
    <w:p w14:paraId="659889AC" w14:textId="77777777" w:rsidR="00DC2585" w:rsidRDefault="00DC2585" w:rsidP="00DC2585">
      <w:pPr>
        <w:widowControl w:val="0"/>
        <w:tabs>
          <w:tab w:val="left" w:pos="220"/>
          <w:tab w:val="left" w:pos="720"/>
        </w:tabs>
        <w:autoSpaceDE w:val="0"/>
        <w:autoSpaceDN w:val="0"/>
        <w:adjustRightInd w:val="0"/>
        <w:ind w:left="-144" w:right="-144"/>
        <w:rPr>
          <w:color w:val="262626"/>
        </w:rPr>
      </w:pPr>
    </w:p>
    <w:p w14:paraId="1FAB44FC" w14:textId="77777777" w:rsidR="00DC2585" w:rsidRPr="00A603AB" w:rsidRDefault="00DC2585" w:rsidP="00DC2585">
      <w:pPr>
        <w:widowControl w:val="0"/>
        <w:tabs>
          <w:tab w:val="left" w:pos="220"/>
          <w:tab w:val="left" w:pos="720"/>
        </w:tabs>
        <w:autoSpaceDE w:val="0"/>
        <w:autoSpaceDN w:val="0"/>
        <w:adjustRightInd w:val="0"/>
        <w:ind w:left="-144" w:right="-144"/>
        <w:rPr>
          <w:color w:val="262626"/>
        </w:rPr>
      </w:pPr>
    </w:p>
    <w:p w14:paraId="368E6468" w14:textId="77777777" w:rsidR="000B2E3C" w:rsidRPr="000B2E3C" w:rsidRDefault="000B2E3C" w:rsidP="00DC2585">
      <w:pPr>
        <w:pStyle w:val="ListParagraph"/>
        <w:widowControl w:val="0"/>
        <w:tabs>
          <w:tab w:val="left" w:pos="220"/>
          <w:tab w:val="left" w:pos="720"/>
        </w:tabs>
        <w:autoSpaceDE w:val="0"/>
        <w:autoSpaceDN w:val="0"/>
        <w:adjustRightInd w:val="0"/>
        <w:ind w:left="-144" w:right="-144"/>
        <w:rPr>
          <w:rFonts w:ascii="Times New Roman" w:hAnsi="Times New Roman" w:cs="Times New Roman"/>
          <w:color w:val="262626"/>
        </w:rPr>
      </w:pPr>
    </w:p>
    <w:p w14:paraId="3857086C"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DEADD1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62FBA1B"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0036B0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E2F02B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C878E9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7759FDB"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682512C"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071032A"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A933799" w14:textId="77777777" w:rsidR="002272B9" w:rsidRDefault="002272B9" w:rsidP="00DC2585">
      <w:pPr>
        <w:widowControl w:val="0"/>
        <w:tabs>
          <w:tab w:val="left" w:pos="220"/>
          <w:tab w:val="left" w:pos="720"/>
        </w:tabs>
        <w:autoSpaceDE w:val="0"/>
        <w:autoSpaceDN w:val="0"/>
        <w:adjustRightInd w:val="0"/>
        <w:ind w:left="576" w:right="-144"/>
        <w:rPr>
          <w:b/>
          <w:color w:val="262626"/>
        </w:rPr>
      </w:pPr>
    </w:p>
    <w:p w14:paraId="7CC8E48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1F36037"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0BEE3B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633A79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6B2501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1B62C5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4D0A84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3D38F7E"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634B25C"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EAB483E"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BFF3DA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9EDF6C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9221852"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C0BF9AE"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2762D4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AB4B971"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23AEF0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9F1BF1A"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A3D528A"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D9448FB"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CC09EA6"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4931B7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A92C522"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BA175B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C2D57B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28C472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A936EE1"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5116602"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7834461"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1E2F51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AE026A7"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437A538"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5CA12F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4454081"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FC85AF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457C31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5E392F5"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6899FCB"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8C3D99B"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C7FE54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18AAF33"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20702766"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9A42EC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AA43188"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80D1E0E"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A46A512"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337A74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9189BC5"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01C93A9"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359829E"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BF4B5E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5F2966D"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681A456"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68A3309"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ED4B828"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1A9D93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BFE97B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10E98F4"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80E83D5"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FE46F40"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98CC13E"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7DE3CF2"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73D4C616"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44C02058"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9A5AE9B"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4283399"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15502C68"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FC4519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97C114F"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7B0E7A7"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38B3D759"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66593777"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07B1AAAC" w14:textId="77777777" w:rsidR="002272B9" w:rsidRDefault="002272B9" w:rsidP="00DC2585">
      <w:pPr>
        <w:widowControl w:val="0"/>
        <w:numPr>
          <w:ilvl w:val="0"/>
          <w:numId w:val="6"/>
        </w:numPr>
        <w:tabs>
          <w:tab w:val="left" w:pos="220"/>
          <w:tab w:val="left" w:pos="720"/>
        </w:tabs>
        <w:autoSpaceDE w:val="0"/>
        <w:autoSpaceDN w:val="0"/>
        <w:adjustRightInd w:val="0"/>
        <w:ind w:left="-144" w:right="-144" w:hanging="720"/>
        <w:rPr>
          <w:b/>
          <w:color w:val="262626"/>
        </w:rPr>
      </w:pPr>
    </w:p>
    <w:p w14:paraId="58331144" w14:textId="77777777" w:rsidR="00010595" w:rsidRDefault="00010595" w:rsidP="00DC2585">
      <w:pPr>
        <w:widowControl w:val="0"/>
        <w:tabs>
          <w:tab w:val="left" w:pos="220"/>
          <w:tab w:val="left" w:pos="720"/>
        </w:tabs>
        <w:autoSpaceDE w:val="0"/>
        <w:autoSpaceDN w:val="0"/>
        <w:adjustRightInd w:val="0"/>
        <w:ind w:left="-144" w:right="-144"/>
        <w:rPr>
          <w:color w:val="262626"/>
        </w:rPr>
      </w:pPr>
    </w:p>
    <w:p w14:paraId="768630B7" w14:textId="77777777" w:rsidR="00010595" w:rsidRDefault="00010595" w:rsidP="00DC2585">
      <w:pPr>
        <w:widowControl w:val="0"/>
        <w:tabs>
          <w:tab w:val="left" w:pos="220"/>
          <w:tab w:val="left" w:pos="720"/>
        </w:tabs>
        <w:autoSpaceDE w:val="0"/>
        <w:autoSpaceDN w:val="0"/>
        <w:adjustRightInd w:val="0"/>
        <w:ind w:left="-144" w:right="-144"/>
        <w:rPr>
          <w:color w:val="262626"/>
        </w:rPr>
      </w:pPr>
    </w:p>
    <w:p w14:paraId="5C52C70D" w14:textId="77777777" w:rsidR="00077A0F" w:rsidRPr="00077A0F" w:rsidRDefault="00077A0F" w:rsidP="00DC2585">
      <w:pPr>
        <w:widowControl w:val="0"/>
        <w:numPr>
          <w:ilvl w:val="0"/>
          <w:numId w:val="6"/>
        </w:numPr>
        <w:tabs>
          <w:tab w:val="left" w:pos="220"/>
          <w:tab w:val="left" w:pos="720"/>
        </w:tabs>
        <w:autoSpaceDE w:val="0"/>
        <w:autoSpaceDN w:val="0"/>
        <w:adjustRightInd w:val="0"/>
        <w:ind w:left="-144" w:right="-144" w:hanging="720"/>
        <w:rPr>
          <w:color w:val="262626"/>
        </w:rPr>
      </w:pPr>
    </w:p>
    <w:p w14:paraId="3D0AF1A3" w14:textId="77777777" w:rsidR="00077A0F" w:rsidRDefault="00077A0F" w:rsidP="00DC2585">
      <w:pPr>
        <w:widowControl w:val="0"/>
        <w:tabs>
          <w:tab w:val="left" w:pos="220"/>
          <w:tab w:val="left" w:pos="720"/>
        </w:tabs>
        <w:autoSpaceDE w:val="0"/>
        <w:autoSpaceDN w:val="0"/>
        <w:adjustRightInd w:val="0"/>
        <w:ind w:left="-144" w:right="-144"/>
        <w:rPr>
          <w:color w:val="262626"/>
        </w:rPr>
      </w:pPr>
    </w:p>
    <w:p w14:paraId="67E4CBF6" w14:textId="77777777" w:rsidR="00077A0F" w:rsidRDefault="00077A0F" w:rsidP="00DC2585">
      <w:pPr>
        <w:widowControl w:val="0"/>
        <w:tabs>
          <w:tab w:val="left" w:pos="220"/>
          <w:tab w:val="left" w:pos="720"/>
        </w:tabs>
        <w:autoSpaceDE w:val="0"/>
        <w:autoSpaceDN w:val="0"/>
        <w:adjustRightInd w:val="0"/>
        <w:ind w:left="-144" w:right="-144"/>
        <w:rPr>
          <w:color w:val="262626"/>
        </w:rPr>
        <w:sectPr w:rsidR="00077A0F" w:rsidSect="005706A3">
          <w:type w:val="continuous"/>
          <w:pgSz w:w="12240" w:h="15840"/>
          <w:pgMar w:top="720" w:right="720" w:bottom="720" w:left="720" w:header="720" w:footer="720" w:gutter="0"/>
          <w:cols w:num="2" w:space="720"/>
          <w:docGrid w:linePitch="360"/>
        </w:sectPr>
      </w:pPr>
    </w:p>
    <w:p w14:paraId="41C80844" w14:textId="77777777" w:rsidR="005706A3" w:rsidRDefault="005706A3" w:rsidP="00DC2585">
      <w:pPr>
        <w:ind w:left="-144" w:right="-144"/>
        <w:rPr>
          <w:color w:val="262626"/>
        </w:rPr>
        <w:sectPr w:rsidR="005706A3" w:rsidSect="002664AC">
          <w:type w:val="continuous"/>
          <w:pgSz w:w="12240" w:h="15840"/>
          <w:pgMar w:top="720" w:right="720" w:bottom="720" w:left="720" w:header="720" w:footer="720" w:gutter="0"/>
          <w:cols w:space="720"/>
          <w:docGrid w:linePitch="360"/>
        </w:sectPr>
      </w:pPr>
    </w:p>
    <w:p w14:paraId="3D1F0B76" w14:textId="42E40CB3" w:rsidR="005706A3" w:rsidRDefault="005706A3" w:rsidP="00DC2585">
      <w:pPr>
        <w:ind w:left="-144" w:right="-144"/>
        <w:rPr>
          <w:color w:val="262626"/>
        </w:rPr>
      </w:pPr>
    </w:p>
    <w:p w14:paraId="6B0777F8" w14:textId="77777777" w:rsidR="005706A3" w:rsidRDefault="005706A3" w:rsidP="00DC2585">
      <w:pPr>
        <w:ind w:left="-144" w:right="-144"/>
        <w:rPr>
          <w:color w:val="262626"/>
        </w:rPr>
      </w:pPr>
    </w:p>
    <w:p w14:paraId="18925796" w14:textId="77777777" w:rsidR="005706A3" w:rsidRPr="005706A3" w:rsidRDefault="005706A3" w:rsidP="00DC2585">
      <w:pPr>
        <w:ind w:left="-144" w:right="-144"/>
        <w:rPr>
          <w:color w:val="262626"/>
        </w:rPr>
      </w:pPr>
    </w:p>
    <w:sectPr w:rsidR="005706A3" w:rsidRPr="005706A3" w:rsidSect="002664A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E5B00" w14:textId="77777777" w:rsidR="00411E2E" w:rsidRDefault="00411E2E" w:rsidP="00FB7C0A">
      <w:r>
        <w:separator/>
      </w:r>
    </w:p>
  </w:endnote>
  <w:endnote w:type="continuationSeparator" w:id="0">
    <w:p w14:paraId="26EAD66F" w14:textId="77777777" w:rsidR="00411E2E" w:rsidRDefault="00411E2E" w:rsidP="00FB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3CFD0" w14:textId="77777777" w:rsidR="00411E2E" w:rsidRDefault="00411E2E" w:rsidP="00FB7C0A">
      <w:r>
        <w:separator/>
      </w:r>
    </w:p>
  </w:footnote>
  <w:footnote w:type="continuationSeparator" w:id="0">
    <w:p w14:paraId="034C0A4C" w14:textId="77777777" w:rsidR="00411E2E" w:rsidRDefault="00411E2E" w:rsidP="00FB7C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6C4FB1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8C46D50"/>
    <w:multiLevelType w:val="hybridMultilevel"/>
    <w:tmpl w:val="AC0487C8"/>
    <w:lvl w:ilvl="0" w:tplc="04090001">
      <w:start w:val="1"/>
      <w:numFmt w:val="bullet"/>
      <w:lvlText w:val=""/>
      <w:lvlJc w:val="left"/>
      <w:pPr>
        <w:ind w:left="493" w:hanging="360"/>
      </w:pPr>
      <w:rPr>
        <w:rFonts w:ascii="Symbol" w:hAnsi="Symbol"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66"/>
    <w:rsid w:val="00010595"/>
    <w:rsid w:val="00027A52"/>
    <w:rsid w:val="00044EB1"/>
    <w:rsid w:val="000471D9"/>
    <w:rsid w:val="00077A0F"/>
    <w:rsid w:val="00086860"/>
    <w:rsid w:val="00090E50"/>
    <w:rsid w:val="000B2E3C"/>
    <w:rsid w:val="000C3876"/>
    <w:rsid w:val="000E2750"/>
    <w:rsid w:val="000F7BCA"/>
    <w:rsid w:val="0010429D"/>
    <w:rsid w:val="001C33EF"/>
    <w:rsid w:val="002272B9"/>
    <w:rsid w:val="00233D9C"/>
    <w:rsid w:val="00235301"/>
    <w:rsid w:val="00263338"/>
    <w:rsid w:val="002664AC"/>
    <w:rsid w:val="00295F74"/>
    <w:rsid w:val="002C3BE3"/>
    <w:rsid w:val="002C491D"/>
    <w:rsid w:val="002D1AD5"/>
    <w:rsid w:val="002E07FB"/>
    <w:rsid w:val="002E2359"/>
    <w:rsid w:val="002E5BDD"/>
    <w:rsid w:val="00337386"/>
    <w:rsid w:val="00343214"/>
    <w:rsid w:val="00383607"/>
    <w:rsid w:val="00392B3B"/>
    <w:rsid w:val="003949B9"/>
    <w:rsid w:val="003C1C63"/>
    <w:rsid w:val="003D2EAE"/>
    <w:rsid w:val="003D44E0"/>
    <w:rsid w:val="003F7460"/>
    <w:rsid w:val="00411E2E"/>
    <w:rsid w:val="00451E56"/>
    <w:rsid w:val="00462606"/>
    <w:rsid w:val="00486AD6"/>
    <w:rsid w:val="0049646E"/>
    <w:rsid w:val="0049769B"/>
    <w:rsid w:val="004D14D9"/>
    <w:rsid w:val="004E4EBD"/>
    <w:rsid w:val="0050670A"/>
    <w:rsid w:val="00520D80"/>
    <w:rsid w:val="005304B0"/>
    <w:rsid w:val="00533ADC"/>
    <w:rsid w:val="005706A3"/>
    <w:rsid w:val="005750F7"/>
    <w:rsid w:val="00575136"/>
    <w:rsid w:val="00590707"/>
    <w:rsid w:val="005F08A4"/>
    <w:rsid w:val="00607F5A"/>
    <w:rsid w:val="00620ED5"/>
    <w:rsid w:val="00633DA4"/>
    <w:rsid w:val="00684E5F"/>
    <w:rsid w:val="006B7D95"/>
    <w:rsid w:val="006D08F8"/>
    <w:rsid w:val="006E32A2"/>
    <w:rsid w:val="006F718B"/>
    <w:rsid w:val="00730EE3"/>
    <w:rsid w:val="007752BA"/>
    <w:rsid w:val="00792281"/>
    <w:rsid w:val="00794A20"/>
    <w:rsid w:val="007A2954"/>
    <w:rsid w:val="007A5308"/>
    <w:rsid w:val="007A5E58"/>
    <w:rsid w:val="007F2ACE"/>
    <w:rsid w:val="0081146B"/>
    <w:rsid w:val="00845DFA"/>
    <w:rsid w:val="008615ED"/>
    <w:rsid w:val="00872CE5"/>
    <w:rsid w:val="00885D17"/>
    <w:rsid w:val="00890568"/>
    <w:rsid w:val="008B3CAA"/>
    <w:rsid w:val="008B7989"/>
    <w:rsid w:val="008F5F91"/>
    <w:rsid w:val="00917B98"/>
    <w:rsid w:val="00997889"/>
    <w:rsid w:val="009C71D4"/>
    <w:rsid w:val="00A022DB"/>
    <w:rsid w:val="00A2552A"/>
    <w:rsid w:val="00A51F38"/>
    <w:rsid w:val="00A60280"/>
    <w:rsid w:val="00A603AB"/>
    <w:rsid w:val="00A6191D"/>
    <w:rsid w:val="00A7480B"/>
    <w:rsid w:val="00A748C2"/>
    <w:rsid w:val="00A91B3B"/>
    <w:rsid w:val="00B159BC"/>
    <w:rsid w:val="00B304FD"/>
    <w:rsid w:val="00B35538"/>
    <w:rsid w:val="00B6669D"/>
    <w:rsid w:val="00BC6665"/>
    <w:rsid w:val="00BE10EF"/>
    <w:rsid w:val="00BF1039"/>
    <w:rsid w:val="00BF3B5A"/>
    <w:rsid w:val="00C31FF7"/>
    <w:rsid w:val="00C33C35"/>
    <w:rsid w:val="00C72642"/>
    <w:rsid w:val="00C75FD8"/>
    <w:rsid w:val="00C775DB"/>
    <w:rsid w:val="00C82D19"/>
    <w:rsid w:val="00C87690"/>
    <w:rsid w:val="00CA494E"/>
    <w:rsid w:val="00CD19ED"/>
    <w:rsid w:val="00D02BB5"/>
    <w:rsid w:val="00D07AA1"/>
    <w:rsid w:val="00D159D7"/>
    <w:rsid w:val="00D177F6"/>
    <w:rsid w:val="00D2275F"/>
    <w:rsid w:val="00D47766"/>
    <w:rsid w:val="00D51CFD"/>
    <w:rsid w:val="00D53A71"/>
    <w:rsid w:val="00D57B5E"/>
    <w:rsid w:val="00D65890"/>
    <w:rsid w:val="00DA0029"/>
    <w:rsid w:val="00DA19FB"/>
    <w:rsid w:val="00DB7EF2"/>
    <w:rsid w:val="00DC2585"/>
    <w:rsid w:val="00DE0B33"/>
    <w:rsid w:val="00DE1E95"/>
    <w:rsid w:val="00DF1433"/>
    <w:rsid w:val="00DF1777"/>
    <w:rsid w:val="00DF3DAB"/>
    <w:rsid w:val="00E12C64"/>
    <w:rsid w:val="00E15EBF"/>
    <w:rsid w:val="00E17636"/>
    <w:rsid w:val="00E3093C"/>
    <w:rsid w:val="00E34245"/>
    <w:rsid w:val="00E46967"/>
    <w:rsid w:val="00E64256"/>
    <w:rsid w:val="00E87128"/>
    <w:rsid w:val="00EF2F69"/>
    <w:rsid w:val="00EF6878"/>
    <w:rsid w:val="00F04500"/>
    <w:rsid w:val="00F30EA3"/>
    <w:rsid w:val="00F8202B"/>
    <w:rsid w:val="00F91018"/>
    <w:rsid w:val="00FB6F8B"/>
    <w:rsid w:val="00FB7C0A"/>
    <w:rsid w:val="00FC2D2D"/>
    <w:rsid w:val="00FE7C68"/>
    <w:rsid w:val="00FF381C"/>
    <w:rsid w:val="00FF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CF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5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766"/>
    <w:rPr>
      <w:color w:val="0563C1" w:themeColor="hyperlink"/>
      <w:u w:val="single"/>
    </w:rPr>
  </w:style>
  <w:style w:type="character" w:styleId="FollowedHyperlink">
    <w:name w:val="FollowedHyperlink"/>
    <w:basedOn w:val="DefaultParagraphFont"/>
    <w:uiPriority w:val="99"/>
    <w:semiHidden/>
    <w:unhideWhenUsed/>
    <w:rsid w:val="00684E5F"/>
    <w:rPr>
      <w:color w:val="954F72" w:themeColor="followedHyperlink"/>
      <w:u w:val="single"/>
    </w:rPr>
  </w:style>
  <w:style w:type="paragraph" w:styleId="Footer">
    <w:name w:val="footer"/>
    <w:basedOn w:val="Normal"/>
    <w:link w:val="FooterChar"/>
    <w:uiPriority w:val="99"/>
    <w:unhideWhenUsed/>
    <w:rsid w:val="00FB7C0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B7C0A"/>
  </w:style>
  <w:style w:type="character" w:styleId="PageNumber">
    <w:name w:val="page number"/>
    <w:basedOn w:val="DefaultParagraphFont"/>
    <w:uiPriority w:val="99"/>
    <w:semiHidden/>
    <w:unhideWhenUsed/>
    <w:rsid w:val="00FB7C0A"/>
  </w:style>
  <w:style w:type="paragraph" w:styleId="Header">
    <w:name w:val="header"/>
    <w:basedOn w:val="Normal"/>
    <w:link w:val="HeaderChar"/>
    <w:uiPriority w:val="99"/>
    <w:unhideWhenUsed/>
    <w:rsid w:val="00FB7C0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B7C0A"/>
  </w:style>
  <w:style w:type="paragraph" w:styleId="ListParagraph">
    <w:name w:val="List Paragraph"/>
    <w:basedOn w:val="Normal"/>
    <w:uiPriority w:val="34"/>
    <w:qFormat/>
    <w:rsid w:val="00D51CFD"/>
    <w:pPr>
      <w:ind w:left="720"/>
      <w:contextualSpacing/>
    </w:pPr>
    <w:rPr>
      <w:rFonts w:asciiTheme="minorHAnsi" w:hAnsiTheme="minorHAnsi" w:cstheme="minorBidi"/>
    </w:rPr>
  </w:style>
  <w:style w:type="character" w:customStyle="1" w:styleId="apple-converted-space">
    <w:name w:val="apple-converted-space"/>
    <w:basedOn w:val="DefaultParagraphFont"/>
    <w:rsid w:val="00F8202B"/>
  </w:style>
  <w:style w:type="character" w:styleId="Emphasis">
    <w:name w:val="Emphasis"/>
    <w:basedOn w:val="DefaultParagraphFont"/>
    <w:uiPriority w:val="20"/>
    <w:qFormat/>
    <w:rsid w:val="00F820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4549">
      <w:bodyDiv w:val="1"/>
      <w:marLeft w:val="0"/>
      <w:marRight w:val="0"/>
      <w:marTop w:val="0"/>
      <w:marBottom w:val="0"/>
      <w:divBdr>
        <w:top w:val="none" w:sz="0" w:space="0" w:color="auto"/>
        <w:left w:val="none" w:sz="0" w:space="0" w:color="auto"/>
        <w:bottom w:val="none" w:sz="0" w:space="0" w:color="auto"/>
        <w:right w:val="none" w:sz="0" w:space="0" w:color="auto"/>
      </w:divBdr>
    </w:div>
    <w:div w:id="299304498">
      <w:bodyDiv w:val="1"/>
      <w:marLeft w:val="0"/>
      <w:marRight w:val="0"/>
      <w:marTop w:val="0"/>
      <w:marBottom w:val="0"/>
      <w:divBdr>
        <w:top w:val="none" w:sz="0" w:space="0" w:color="auto"/>
        <w:left w:val="none" w:sz="0" w:space="0" w:color="auto"/>
        <w:bottom w:val="none" w:sz="0" w:space="0" w:color="auto"/>
        <w:right w:val="none" w:sz="0" w:space="0" w:color="auto"/>
      </w:divBdr>
      <w:divsChild>
        <w:div w:id="1358458334">
          <w:marLeft w:val="0"/>
          <w:marRight w:val="0"/>
          <w:marTop w:val="0"/>
          <w:marBottom w:val="0"/>
          <w:divBdr>
            <w:top w:val="none" w:sz="0" w:space="0" w:color="auto"/>
            <w:left w:val="none" w:sz="0" w:space="0" w:color="auto"/>
            <w:bottom w:val="none" w:sz="0" w:space="0" w:color="auto"/>
            <w:right w:val="none" w:sz="0" w:space="0" w:color="auto"/>
          </w:divBdr>
        </w:div>
      </w:divsChild>
    </w:div>
    <w:div w:id="565921293">
      <w:bodyDiv w:val="1"/>
      <w:marLeft w:val="0"/>
      <w:marRight w:val="0"/>
      <w:marTop w:val="0"/>
      <w:marBottom w:val="0"/>
      <w:divBdr>
        <w:top w:val="none" w:sz="0" w:space="0" w:color="auto"/>
        <w:left w:val="none" w:sz="0" w:space="0" w:color="auto"/>
        <w:bottom w:val="none" w:sz="0" w:space="0" w:color="auto"/>
        <w:right w:val="none" w:sz="0" w:space="0" w:color="auto"/>
      </w:divBdr>
    </w:div>
    <w:div w:id="817764732">
      <w:bodyDiv w:val="1"/>
      <w:marLeft w:val="0"/>
      <w:marRight w:val="0"/>
      <w:marTop w:val="0"/>
      <w:marBottom w:val="0"/>
      <w:divBdr>
        <w:top w:val="none" w:sz="0" w:space="0" w:color="auto"/>
        <w:left w:val="none" w:sz="0" w:space="0" w:color="auto"/>
        <w:bottom w:val="none" w:sz="0" w:space="0" w:color="auto"/>
        <w:right w:val="none" w:sz="0" w:space="0" w:color="auto"/>
      </w:divBdr>
      <w:divsChild>
        <w:div w:id="1776747568">
          <w:marLeft w:val="0"/>
          <w:marRight w:val="0"/>
          <w:marTop w:val="0"/>
          <w:marBottom w:val="0"/>
          <w:divBdr>
            <w:top w:val="none" w:sz="0" w:space="0" w:color="auto"/>
            <w:left w:val="none" w:sz="0" w:space="0" w:color="auto"/>
            <w:bottom w:val="none" w:sz="0" w:space="0" w:color="auto"/>
            <w:right w:val="none" w:sz="0" w:space="0" w:color="auto"/>
          </w:divBdr>
        </w:div>
      </w:divsChild>
    </w:div>
    <w:div w:id="967970725">
      <w:bodyDiv w:val="1"/>
      <w:marLeft w:val="0"/>
      <w:marRight w:val="0"/>
      <w:marTop w:val="0"/>
      <w:marBottom w:val="0"/>
      <w:divBdr>
        <w:top w:val="none" w:sz="0" w:space="0" w:color="auto"/>
        <w:left w:val="none" w:sz="0" w:space="0" w:color="auto"/>
        <w:bottom w:val="none" w:sz="0" w:space="0" w:color="auto"/>
        <w:right w:val="none" w:sz="0" w:space="0" w:color="auto"/>
      </w:divBdr>
    </w:div>
    <w:div w:id="1145201478">
      <w:bodyDiv w:val="1"/>
      <w:marLeft w:val="0"/>
      <w:marRight w:val="0"/>
      <w:marTop w:val="0"/>
      <w:marBottom w:val="0"/>
      <w:divBdr>
        <w:top w:val="none" w:sz="0" w:space="0" w:color="auto"/>
        <w:left w:val="none" w:sz="0" w:space="0" w:color="auto"/>
        <w:bottom w:val="none" w:sz="0" w:space="0" w:color="auto"/>
        <w:right w:val="none" w:sz="0" w:space="0" w:color="auto"/>
      </w:divBdr>
      <w:divsChild>
        <w:div w:id="1916158709">
          <w:marLeft w:val="0"/>
          <w:marRight w:val="0"/>
          <w:marTop w:val="0"/>
          <w:marBottom w:val="0"/>
          <w:divBdr>
            <w:top w:val="none" w:sz="0" w:space="0" w:color="auto"/>
            <w:left w:val="none" w:sz="0" w:space="0" w:color="auto"/>
            <w:bottom w:val="none" w:sz="0" w:space="0" w:color="auto"/>
            <w:right w:val="none" w:sz="0" w:space="0" w:color="auto"/>
          </w:divBdr>
        </w:div>
      </w:divsChild>
    </w:div>
    <w:div w:id="1319116972">
      <w:bodyDiv w:val="1"/>
      <w:marLeft w:val="0"/>
      <w:marRight w:val="0"/>
      <w:marTop w:val="0"/>
      <w:marBottom w:val="0"/>
      <w:divBdr>
        <w:top w:val="none" w:sz="0" w:space="0" w:color="auto"/>
        <w:left w:val="none" w:sz="0" w:space="0" w:color="auto"/>
        <w:bottom w:val="none" w:sz="0" w:space="0" w:color="auto"/>
        <w:right w:val="none" w:sz="0" w:space="0" w:color="auto"/>
      </w:divBdr>
    </w:div>
    <w:div w:id="1733576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063E4-AEE5-5D49-877A-633DCD13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2237</Words>
  <Characters>12755</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cp:lastPrinted>2016-05-11T20:44:00Z</cp:lastPrinted>
  <dcterms:created xsi:type="dcterms:W3CDTF">2016-05-11T20:44:00Z</dcterms:created>
  <dcterms:modified xsi:type="dcterms:W3CDTF">2016-05-13T05:01:00Z</dcterms:modified>
</cp:coreProperties>
</file>